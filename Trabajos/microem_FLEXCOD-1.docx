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bri" w:hAnsi="Calibri"/>
          <w:b w:val="0"/>
          <w:bCs w:val="0"/>
          <w:sz w:val="24"/>
          <w:szCs w:val="24"/>
          <w:highlight w:val="none"/>
          <w:lang w:val="es-AR"/>
        </w:rPr>
      </w:pPr>
      <w:r>
        <w:rPr>
          <w:rFonts w:hint="default" w:ascii="Calibri" w:hAnsi="Calibri"/>
          <w:b/>
          <w:bCs/>
          <w:sz w:val="24"/>
          <w:szCs w:val="24"/>
          <w:highlight w:val="none"/>
          <w:lang w:val="es-AR"/>
        </w:rPr>
        <w:t>Nombre de la empresa:</w:t>
      </w:r>
      <w:r>
        <w:rPr>
          <w:rFonts w:hint="default" w:ascii="Calibri" w:hAnsi="Calibri"/>
          <w:b w:val="0"/>
          <w:bCs w:val="0"/>
          <w:sz w:val="24"/>
          <w:szCs w:val="24"/>
          <w:highlight w:val="none"/>
          <w:lang w:val="es-AR"/>
        </w:rPr>
        <w:t xml:space="preserve"> FlexCod</w:t>
      </w:r>
    </w:p>
    <w:p>
      <w:pPr>
        <w:jc w:val="both"/>
        <w:rPr>
          <w:rFonts w:hint="default" w:ascii="Calibri" w:hAnsi="Calibri"/>
          <w:b/>
          <w:bCs/>
          <w:sz w:val="24"/>
          <w:szCs w:val="24"/>
          <w:highlight w:val="none"/>
          <w:lang w:val="es-AR"/>
        </w:rPr>
      </w:pPr>
      <w:r>
        <w:rPr>
          <w:rFonts w:hint="default" w:ascii="Calibri" w:hAnsi="Calibri"/>
          <w:b/>
          <w:bCs/>
          <w:sz w:val="24"/>
          <w:szCs w:val="24"/>
          <w:highlight w:val="none"/>
          <w:lang w:val="es-AR"/>
        </w:rPr>
        <w:t>Slogan:</w:t>
      </w:r>
      <w:r>
        <w:rPr>
          <w:rFonts w:hint="default" w:ascii="Calibri" w:hAnsi="Calibri"/>
          <w:b w:val="0"/>
          <w:bCs w:val="0"/>
          <w:sz w:val="24"/>
          <w:szCs w:val="24"/>
          <w:highlight w:val="none"/>
          <w:lang w:val="es-AR"/>
        </w:rPr>
        <w:t xml:space="preserve"> “FlexCod diseña tu futuro”</w:t>
      </w:r>
    </w:p>
    <w:p>
      <w:pPr>
        <w:jc w:val="both"/>
        <w:rPr>
          <w:rFonts w:hint="default" w:ascii="Calibri" w:hAnsi="Calibri"/>
          <w:b w:val="0"/>
          <w:bCs w:val="0"/>
          <w:sz w:val="24"/>
          <w:szCs w:val="24"/>
          <w:highlight w:val="none"/>
          <w:lang w:val="es-AR"/>
        </w:rPr>
      </w:pPr>
      <w:r>
        <w:rPr>
          <w:rFonts w:hint="default" w:ascii="Calibri" w:hAnsi="Calibri"/>
          <w:b/>
          <w:bCs/>
          <w:sz w:val="24"/>
          <w:szCs w:val="24"/>
          <w:highlight w:val="none"/>
          <w:lang w:val="es-AR"/>
        </w:rPr>
        <w:t xml:space="preserve">Colores:  </w:t>
      </w:r>
      <w:r>
        <w:rPr>
          <w:rFonts w:hint="default" w:ascii="Calibri" w:hAnsi="Calibri"/>
          <w:b w:val="0"/>
          <w:bCs w:val="0"/>
          <w:sz w:val="24"/>
          <w:szCs w:val="24"/>
          <w:highlight w:val="none"/>
          <w:lang w:val="es-AR"/>
        </w:rPr>
        <w:t>Nuestra empresa utiliza los colores negro y celeste, el color negro representa la elegancia, fortaleza y formalidad, mientras que el color celeste, significa positividad y confianza, que son cualidades que queremos reflejar como empresa a nuestros clientes y posibles clientes.</w:t>
      </w:r>
    </w:p>
    <w:p>
      <w:pPr>
        <w:jc w:val="both"/>
        <w:rPr>
          <w:rFonts w:hint="default" w:ascii="Calibri" w:hAnsi="Calibri"/>
          <w:b/>
          <w:bCs/>
          <w:sz w:val="24"/>
          <w:szCs w:val="24"/>
          <w:highlight w:val="none"/>
          <w:lang w:val="es-AR"/>
        </w:rPr>
      </w:pPr>
      <w:r>
        <w:rPr>
          <w:rFonts w:hint="default" w:ascii="Calibri" w:hAnsi="Calibri"/>
          <w:b/>
          <w:bCs/>
          <w:sz w:val="24"/>
          <w:szCs w:val="24"/>
          <w:highlight w:val="none"/>
          <w:lang w:val="es-AR"/>
        </w:rPr>
        <w:t>Logotipo:</w:t>
      </w:r>
    </w:p>
    <w:p>
      <w:pPr>
        <w:jc w:val="both"/>
        <w:rPr>
          <w:rFonts w:hint="default" w:ascii="Calibri" w:hAnsi="Calibri"/>
          <w:sz w:val="24"/>
          <w:szCs w:val="24"/>
        </w:rPr>
      </w:pPr>
      <w:r>
        <w:rPr>
          <w:rFonts w:hint="default" w:ascii="Calibri" w:hAnsi="Calibri"/>
          <w:b/>
          <w:bCs/>
          <w:sz w:val="24"/>
          <w:szCs w:val="24"/>
          <w:highlight w:val="none"/>
          <w:lang w:val="es-AR"/>
        </w:rPr>
        <w:t xml:space="preserve"> </w:t>
      </w:r>
      <w:r>
        <w:rPr>
          <w:rFonts w:hint="default" w:ascii="Calibri" w:hAnsi="Calibri"/>
          <w:b/>
          <w:bCs/>
          <w:sz w:val="24"/>
          <w:szCs w:val="24"/>
          <w:highlight w:val="none"/>
          <w:lang w:val="es-AR"/>
        </w:rPr>
        <w:tab/>
      </w:r>
      <w:r>
        <w:rPr>
          <w:rFonts w:hint="default" w:ascii="Calibri" w:hAnsi="Calibri"/>
          <w:b/>
          <w:bCs/>
          <w:sz w:val="24"/>
          <w:szCs w:val="24"/>
          <w:highlight w:val="none"/>
          <w:lang w:val="es-AR"/>
        </w:rPr>
        <w:tab/>
      </w:r>
      <w:r>
        <w:rPr>
          <w:rFonts w:hint="default" w:ascii="Calibri" w:hAnsi="Calibri"/>
          <w:b/>
          <w:bCs/>
          <w:sz w:val="24"/>
          <w:szCs w:val="24"/>
          <w:highlight w:val="none"/>
          <w:lang w:val="es-AR"/>
        </w:rPr>
        <w:tab/>
      </w:r>
      <w:r>
        <w:rPr>
          <w:rFonts w:hint="default" w:ascii="Calibri" w:hAnsi="Calibri"/>
          <w:sz w:val="24"/>
          <w:szCs w:val="24"/>
        </w:rPr>
        <w:drawing>
          <wp:inline distT="0" distB="0" distL="0" distR="0">
            <wp:extent cx="2644140" cy="2634615"/>
            <wp:effectExtent l="0" t="0" r="0"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4" cstate="print"/>
                    <a:srcRect l="17292" t="4961" r="12595" b="16176"/>
                    <a:stretch>
                      <a:fillRect/>
                    </a:stretch>
                  </pic:blipFill>
                  <pic:spPr>
                    <a:xfrm>
                      <a:off x="0" y="0"/>
                      <a:ext cx="2644140" cy="2634615"/>
                    </a:xfrm>
                    <a:prstGeom prst="rect">
                      <a:avLst/>
                    </a:prstGeom>
                    <a:ln>
                      <a:noFill/>
                    </a:ln>
                  </pic:spPr>
                </pic:pic>
              </a:graphicData>
            </a:graphic>
          </wp:inline>
        </w:drawing>
      </w:r>
    </w:p>
    <w:p>
      <w:pPr>
        <w:jc w:val="both"/>
        <w:rPr>
          <w:rFonts w:hint="default" w:ascii="Calibri" w:hAnsi="Calibri"/>
          <w:sz w:val="24"/>
          <w:szCs w:val="24"/>
        </w:rPr>
      </w:pPr>
    </w:p>
    <w:p>
      <w:pPr>
        <w:jc w:val="both"/>
        <w:rPr>
          <w:rFonts w:hint="default" w:ascii="Calibri" w:hAnsi="Calibri"/>
          <w:sz w:val="24"/>
          <w:szCs w:val="24"/>
          <w:lang w:val="es-AR"/>
        </w:rPr>
      </w:pPr>
    </w:p>
    <w:p>
      <w:pPr>
        <w:jc w:val="center"/>
        <w:rPr>
          <w:rFonts w:hint="default" w:ascii="Calibri" w:hAnsi="Calibri"/>
          <w:b/>
          <w:bCs/>
          <w:sz w:val="24"/>
          <w:szCs w:val="24"/>
          <w:highlight w:val="yellow"/>
          <w:lang w:val="es-ES"/>
        </w:rPr>
      </w:pPr>
    </w:p>
    <w:p>
      <w:pPr>
        <w:jc w:val="center"/>
        <w:rPr>
          <w:rFonts w:hint="default" w:ascii="Calibri" w:hAnsi="Calibri"/>
          <w:b/>
          <w:bCs/>
          <w:sz w:val="24"/>
          <w:szCs w:val="24"/>
          <w:highlight w:val="yellow"/>
          <w:lang w:val="es-ES"/>
        </w:rPr>
      </w:pPr>
    </w:p>
    <w:p>
      <w:pPr>
        <w:jc w:val="center"/>
        <w:rPr>
          <w:rFonts w:hint="default" w:ascii="Calibri" w:hAnsi="Calibri"/>
          <w:b/>
          <w:bCs/>
          <w:sz w:val="24"/>
          <w:szCs w:val="24"/>
          <w:highlight w:val="yellow"/>
          <w:lang w:val="es-ES"/>
        </w:rPr>
      </w:pPr>
    </w:p>
    <w:p>
      <w:pPr>
        <w:jc w:val="center"/>
        <w:rPr>
          <w:rFonts w:hint="default" w:ascii="Calibri" w:hAnsi="Calibri"/>
          <w:b/>
          <w:bCs/>
          <w:sz w:val="24"/>
          <w:szCs w:val="24"/>
          <w:highlight w:val="yellow"/>
          <w:lang w:val="es-ES"/>
        </w:rPr>
      </w:pPr>
    </w:p>
    <w:p>
      <w:pPr>
        <w:jc w:val="center"/>
        <w:rPr>
          <w:rFonts w:hint="default" w:ascii="Calibri" w:hAnsi="Calibri"/>
          <w:b/>
          <w:bCs/>
          <w:sz w:val="24"/>
          <w:szCs w:val="24"/>
          <w:highlight w:val="yellow"/>
          <w:lang w:val="es-ES"/>
        </w:rPr>
      </w:pPr>
      <w:r>
        <w:rPr>
          <w:rFonts w:hint="default" w:ascii="Calibri" w:hAnsi="Calibri"/>
          <w:b/>
          <w:bCs/>
          <w:sz w:val="24"/>
          <w:szCs w:val="24"/>
          <w:highlight w:val="yellow"/>
          <w:lang w:val="es-ES"/>
        </w:rPr>
        <w:t>MICROEMPRENDIMIENTO: FLEXCOD</w:t>
      </w:r>
    </w:p>
    <w:p>
      <w:pPr>
        <w:jc w:val="center"/>
        <w:rPr>
          <w:rFonts w:hint="default" w:ascii="Calibri" w:hAnsi="Calibri"/>
          <w:b/>
          <w:bCs/>
          <w:sz w:val="24"/>
          <w:szCs w:val="24"/>
          <w:highlight w:val="yellow"/>
          <w:lang w:val="es-ES"/>
        </w:rPr>
      </w:pPr>
    </w:p>
    <w:p>
      <w:pPr>
        <w:jc w:val="both"/>
        <w:rPr>
          <w:rFonts w:hint="default" w:ascii="Calibri" w:hAnsi="Calibri"/>
          <w:b/>
          <w:bCs/>
          <w:sz w:val="24"/>
          <w:szCs w:val="24"/>
          <w:highlight w:val="cyan"/>
          <w:lang w:val="es-AR"/>
        </w:rPr>
      </w:pPr>
      <w:r>
        <w:rPr>
          <w:rFonts w:hint="default" w:ascii="Calibri" w:hAnsi="Calibri"/>
          <w:b/>
          <w:bCs/>
          <w:sz w:val="24"/>
          <w:szCs w:val="24"/>
          <w:highlight w:val="cyan"/>
          <w:lang w:val="es-AR"/>
        </w:rPr>
        <w:t>JESSI:</w:t>
      </w:r>
    </w:p>
    <w:p>
      <w:pPr>
        <w:rPr>
          <w:rFonts w:hint="default" w:ascii="Calibri" w:hAnsi="Calibri"/>
          <w:sz w:val="24"/>
          <w:szCs w:val="24"/>
          <w:lang w:val="es-ES"/>
        </w:rPr>
      </w:pPr>
    </w:p>
    <w:p>
      <w:pPr>
        <w:numPr>
          <w:ilvl w:val="0"/>
          <w:numId w:val="1"/>
        </w:numPr>
        <w:ind w:left="420" w:leftChars="0" w:hanging="420" w:firstLineChars="0"/>
        <w:rPr>
          <w:rFonts w:hint="default" w:ascii="Calibri" w:hAnsi="Calibri"/>
          <w:sz w:val="24"/>
          <w:szCs w:val="24"/>
          <w:lang w:val="es-ES"/>
        </w:rPr>
      </w:pPr>
      <w:r>
        <w:rPr>
          <w:rFonts w:hint="default" w:ascii="Calibri" w:hAnsi="Calibri"/>
          <w:sz w:val="24"/>
          <w:szCs w:val="24"/>
          <w:lang w:val="es-ES"/>
        </w:rPr>
        <w:t>Estudio de mercado</w:t>
      </w:r>
    </w:p>
    <w:p>
      <w:pPr>
        <w:numPr>
          <w:ilvl w:val="0"/>
          <w:numId w:val="1"/>
        </w:numPr>
        <w:ind w:left="420" w:leftChars="0" w:hanging="420" w:firstLineChars="0"/>
        <w:rPr>
          <w:rFonts w:hint="default" w:ascii="Calibri" w:hAnsi="Calibri"/>
          <w:sz w:val="24"/>
          <w:szCs w:val="24"/>
          <w:lang w:val="es-ES"/>
        </w:rPr>
      </w:pPr>
      <w:r>
        <w:rPr>
          <w:rFonts w:hint="default" w:ascii="Calibri" w:hAnsi="Calibri"/>
          <w:sz w:val="24"/>
          <w:szCs w:val="24"/>
          <w:lang w:val="es-ES"/>
        </w:rPr>
        <w:t>Encuesta</w:t>
      </w:r>
    </w:p>
    <w:p>
      <w:pPr>
        <w:numPr>
          <w:ilvl w:val="0"/>
          <w:numId w:val="1"/>
        </w:numPr>
        <w:ind w:left="420" w:leftChars="0" w:hanging="420" w:firstLineChars="0"/>
        <w:rPr>
          <w:rFonts w:hint="default" w:ascii="Calibri" w:hAnsi="Calibri"/>
          <w:sz w:val="24"/>
          <w:szCs w:val="24"/>
          <w:lang w:val="es-ES"/>
        </w:rPr>
      </w:pPr>
      <w:r>
        <w:rPr>
          <w:rFonts w:hint="default" w:ascii="Calibri" w:hAnsi="Calibri"/>
          <w:sz w:val="24"/>
          <w:szCs w:val="24"/>
          <w:lang w:val="es-ES"/>
        </w:rPr>
        <w:t>Segmentación de Mercado</w:t>
      </w:r>
    </w:p>
    <w:p>
      <w:pPr>
        <w:numPr>
          <w:ilvl w:val="0"/>
          <w:numId w:val="1"/>
        </w:numPr>
        <w:ind w:left="420" w:leftChars="0" w:hanging="420" w:firstLineChars="0"/>
        <w:rPr>
          <w:rFonts w:hint="default" w:ascii="Calibri" w:hAnsi="Calibri"/>
          <w:sz w:val="24"/>
          <w:szCs w:val="24"/>
          <w:lang w:val="es-ES"/>
        </w:rPr>
      </w:pPr>
      <w:r>
        <w:rPr>
          <w:rFonts w:hint="default" w:ascii="Calibri" w:hAnsi="Calibri"/>
          <w:sz w:val="24"/>
          <w:szCs w:val="24"/>
          <w:lang w:val="es-ES"/>
        </w:rPr>
        <w:t>Analisis de la competencia</w:t>
      </w:r>
    </w:p>
    <w:p>
      <w:pPr>
        <w:numPr>
          <w:ilvl w:val="0"/>
          <w:numId w:val="0"/>
        </w:numPr>
        <w:ind w:leftChars="0"/>
        <w:rPr>
          <w:rFonts w:hint="default" w:ascii="Calibri" w:hAnsi="Calibri"/>
          <w:sz w:val="24"/>
          <w:szCs w:val="24"/>
          <w:highlight w:val="none"/>
          <w:lang w:val="es-ES"/>
        </w:rPr>
      </w:pPr>
    </w:p>
    <w:p>
      <w:pPr>
        <w:numPr>
          <w:ilvl w:val="0"/>
          <w:numId w:val="0"/>
        </w:numPr>
        <w:ind w:leftChars="0"/>
        <w:rPr>
          <w:rFonts w:hint="default" w:ascii="Calibri" w:hAnsi="Calibri"/>
          <w:sz w:val="24"/>
          <w:szCs w:val="24"/>
          <w:highlight w:val="none"/>
          <w:lang w:val="es-ES"/>
        </w:rPr>
      </w:pPr>
    </w:p>
    <w:p>
      <w:pPr>
        <w:numPr>
          <w:ilvl w:val="0"/>
          <w:numId w:val="0"/>
        </w:numPr>
        <w:ind w:leftChars="0"/>
        <w:rPr>
          <w:rFonts w:hint="default" w:ascii="Calibri" w:hAnsi="Calibri"/>
          <w:sz w:val="24"/>
          <w:szCs w:val="24"/>
          <w:highlight w:val="none"/>
          <w:lang w:val="es-ES"/>
        </w:rPr>
      </w:pPr>
    </w:p>
    <w:p>
      <w:pPr>
        <w:numPr>
          <w:ilvl w:val="0"/>
          <w:numId w:val="0"/>
        </w:numPr>
        <w:ind w:leftChars="0"/>
        <w:rPr>
          <w:rFonts w:hint="default" w:ascii="Calibri" w:hAnsi="Calibri"/>
          <w:sz w:val="24"/>
          <w:szCs w:val="24"/>
          <w:highlight w:val="none"/>
          <w:lang w:val="es-ES"/>
        </w:rPr>
      </w:pPr>
    </w:p>
    <w:p>
      <w:pPr>
        <w:numPr>
          <w:ilvl w:val="0"/>
          <w:numId w:val="0"/>
        </w:numPr>
        <w:ind w:leftChars="0"/>
        <w:rPr>
          <w:rFonts w:hint="default" w:ascii="Calibri" w:hAnsi="Calibri"/>
          <w:sz w:val="24"/>
          <w:szCs w:val="24"/>
          <w:highlight w:val="none"/>
          <w:lang w:val="es-ES"/>
        </w:rPr>
      </w:pPr>
    </w:p>
    <w:p>
      <w:pPr>
        <w:numPr>
          <w:ilvl w:val="0"/>
          <w:numId w:val="0"/>
        </w:numPr>
        <w:ind w:leftChars="0"/>
        <w:rPr>
          <w:rFonts w:hint="default" w:ascii="Calibri" w:hAnsi="Calibri"/>
          <w:b/>
          <w:bCs/>
          <w:sz w:val="24"/>
          <w:szCs w:val="24"/>
          <w:highlight w:val="none"/>
          <w:lang w:val="es-ES"/>
        </w:rPr>
      </w:pPr>
      <w:r>
        <w:rPr>
          <w:rFonts w:hint="default" w:ascii="Calibri" w:hAnsi="Calibri"/>
          <w:b/>
          <w:bCs/>
          <w:sz w:val="24"/>
          <w:szCs w:val="24"/>
          <w:highlight w:val="none"/>
          <w:lang w:val="es-ES"/>
        </w:rPr>
        <w:t>ESTUDIO DE MERCADO.</w:t>
      </w:r>
    </w:p>
    <w:p>
      <w:pPr>
        <w:numPr>
          <w:ilvl w:val="0"/>
          <w:numId w:val="0"/>
        </w:numPr>
        <w:ind w:leftChars="0"/>
        <w:rPr>
          <w:rFonts w:hint="default" w:ascii="Calibri" w:hAnsi="Calibri"/>
          <w:b/>
          <w:bCs/>
          <w:sz w:val="24"/>
          <w:szCs w:val="24"/>
          <w:highlight w:val="yellow"/>
          <w:lang w:val="es-ES"/>
        </w:rPr>
      </w:pPr>
    </w:p>
    <w:p>
      <w:pPr>
        <w:numPr>
          <w:ilvl w:val="0"/>
          <w:numId w:val="0"/>
        </w:numPr>
        <w:ind w:leftChars="0"/>
        <w:rPr>
          <w:rFonts w:hint="default" w:ascii="Calibri" w:hAnsi="Calibri"/>
          <w:sz w:val="24"/>
          <w:szCs w:val="24"/>
          <w:lang w:val="es-ES"/>
        </w:rPr>
      </w:pPr>
      <w:r>
        <w:rPr>
          <w:rFonts w:hint="default" w:ascii="Calibri" w:hAnsi="Calibri"/>
          <w:sz w:val="24"/>
          <w:szCs w:val="24"/>
          <w:lang w:val="es-ES"/>
        </w:rPr>
        <w:t>El estudio de mercado consiste en un analisis breve de la oferta y la demanda de los bienes o servicios que comercializara y/o producirá la microempresa. El objetivo de nuestro estudio de mercado inicio con la creación de una lista de los materiales y servicios que vamos a necesitar, seguidamente la investigación de los precios de estos productos para luego a través de la suma del total de gastos poder establecer el precio de nuestros productos y servicios para así también poder generar ganancia con la venta de estos sin que sea caro para los compradores. Utilizaremos la estrategia de publicidad como anuncios por radios y redes sociales con la ayuda de la buena atención hacia los clientes.</w:t>
      </w:r>
    </w:p>
    <w:p>
      <w:pPr>
        <w:numPr>
          <w:ilvl w:val="0"/>
          <w:numId w:val="0"/>
        </w:numPr>
        <w:ind w:leftChars="0"/>
        <w:rPr>
          <w:rFonts w:hint="default" w:ascii="Calibri" w:hAnsi="Calibri"/>
          <w:sz w:val="24"/>
          <w:szCs w:val="24"/>
          <w:lang w:val="es-ES"/>
        </w:rPr>
      </w:pPr>
    </w:p>
    <w:p>
      <w:pPr>
        <w:numPr>
          <w:ilvl w:val="0"/>
          <w:numId w:val="0"/>
        </w:numPr>
        <w:ind w:leftChars="0"/>
        <w:rPr>
          <w:rFonts w:hint="default" w:ascii="Calibri" w:hAnsi="Calibri"/>
          <w:b/>
          <w:bCs/>
          <w:sz w:val="24"/>
          <w:szCs w:val="24"/>
          <w:lang w:val="es-ES"/>
        </w:rPr>
      </w:pPr>
      <w:r>
        <w:rPr>
          <w:rFonts w:hint="default" w:ascii="Calibri" w:hAnsi="Calibri"/>
          <w:b/>
          <w:bCs/>
          <w:sz w:val="24"/>
          <w:szCs w:val="24"/>
          <w:lang w:val="es-ES"/>
        </w:rPr>
        <w:t>Caracteristicas:</w:t>
      </w:r>
    </w:p>
    <w:p>
      <w:pPr>
        <w:numPr>
          <w:ilvl w:val="0"/>
          <w:numId w:val="0"/>
        </w:numPr>
        <w:ind w:leftChars="0"/>
        <w:rPr>
          <w:rFonts w:hint="default" w:ascii="Calibri" w:hAnsi="Calibri"/>
          <w:sz w:val="24"/>
          <w:szCs w:val="24"/>
          <w:lang w:val="es-ES"/>
        </w:rPr>
      </w:pPr>
    </w:p>
    <w:p>
      <w:pPr>
        <w:numPr>
          <w:ilvl w:val="0"/>
          <w:numId w:val="2"/>
        </w:numPr>
        <w:ind w:left="420" w:leftChars="0" w:hanging="420" w:firstLineChars="0"/>
        <w:rPr>
          <w:rFonts w:hint="default" w:ascii="Calibri" w:hAnsi="Calibri"/>
          <w:sz w:val="24"/>
          <w:szCs w:val="24"/>
          <w:lang w:val="es-ES"/>
        </w:rPr>
      </w:pPr>
      <w:r>
        <w:rPr>
          <w:rFonts w:hint="default" w:ascii="Calibri" w:hAnsi="Calibri"/>
          <w:sz w:val="24"/>
          <w:szCs w:val="24"/>
          <w:lang w:val="es-ES"/>
        </w:rPr>
        <w:t xml:space="preserve">Oportuno: se debe realizar en el momento adecuado. Esto quiere decir que en  FlexCod debemos realizar el estudio antes de lanzar un nuevo producto o servicio para asegurarnos de que existe demanda en el mercado en ese momento. </w:t>
      </w:r>
    </w:p>
    <w:p>
      <w:pPr>
        <w:numPr>
          <w:ilvl w:val="0"/>
          <w:numId w:val="2"/>
        </w:numPr>
        <w:ind w:left="420" w:leftChars="0" w:hanging="420" w:firstLineChars="0"/>
        <w:rPr>
          <w:rFonts w:hint="default" w:ascii="Calibri" w:hAnsi="Calibri"/>
          <w:sz w:val="24"/>
          <w:szCs w:val="24"/>
          <w:lang w:val="es-ES"/>
        </w:rPr>
      </w:pPr>
      <w:r>
        <w:rPr>
          <w:rFonts w:hint="default" w:ascii="Calibri" w:hAnsi="Calibri"/>
          <w:sz w:val="24"/>
          <w:szCs w:val="24"/>
          <w:lang w:val="es-ES"/>
        </w:rPr>
        <w:t>Objetivo: debe representar los datos tal como son en la realidad</w:t>
      </w:r>
      <w:r>
        <w:rPr>
          <w:rFonts w:hint="default" w:ascii="Calibri" w:hAnsi="Calibri"/>
          <w:sz w:val="24"/>
          <w:szCs w:val="24"/>
          <w:lang w:val="es-AR"/>
        </w:rPr>
        <w:t>, En nuestra empresa se utilizan datos actuales</w:t>
      </w:r>
    </w:p>
    <w:p>
      <w:pPr>
        <w:numPr>
          <w:ilvl w:val="0"/>
          <w:numId w:val="2"/>
        </w:numPr>
        <w:ind w:left="420" w:leftChars="0" w:hanging="420" w:firstLineChars="0"/>
        <w:rPr>
          <w:rFonts w:hint="default" w:ascii="Calibri" w:hAnsi="Calibri"/>
          <w:sz w:val="24"/>
          <w:szCs w:val="24"/>
          <w:lang w:val="es-ES"/>
        </w:rPr>
      </w:pPr>
      <w:r>
        <w:rPr>
          <w:rFonts w:hint="default" w:ascii="Calibri" w:hAnsi="Calibri"/>
          <w:sz w:val="24"/>
          <w:szCs w:val="24"/>
          <w:lang w:val="es-ES"/>
        </w:rPr>
        <w:t>Preciso: tantos como los cuestionarios y atos e la investigación como las respuestas que se solicitan debe ser claras y no deben dejar lugar a dudas.</w:t>
      </w:r>
      <w:r>
        <w:rPr>
          <w:rFonts w:hint="default" w:ascii="Calibri" w:hAnsi="Calibri"/>
          <w:sz w:val="24"/>
          <w:szCs w:val="24"/>
          <w:lang w:val="es-AR"/>
        </w:rPr>
        <w:t xml:space="preserve"> En Flex code, se utilizan encuestas con preguntas simples y claras de entender para cualquier tipo de clientes y/o posible cliente.</w:t>
      </w:r>
    </w:p>
    <w:p>
      <w:pPr>
        <w:numPr>
          <w:ilvl w:val="0"/>
          <w:numId w:val="2"/>
        </w:numPr>
        <w:ind w:left="420" w:leftChars="0" w:hanging="420" w:firstLineChars="0"/>
        <w:rPr>
          <w:rFonts w:hint="default" w:ascii="Calibri" w:hAnsi="Calibri"/>
          <w:sz w:val="24"/>
          <w:szCs w:val="24"/>
          <w:lang w:val="es-ES"/>
        </w:rPr>
      </w:pPr>
      <w:r>
        <w:rPr>
          <w:rFonts w:hint="default" w:ascii="Calibri" w:hAnsi="Calibri"/>
          <w:sz w:val="24"/>
          <w:szCs w:val="24"/>
          <w:lang w:val="es-ES"/>
        </w:rPr>
        <w:t>Relevantes: debe apuntar a conseguir datos que sean utilez para el fin del analisis</w:t>
      </w:r>
      <w:r>
        <w:rPr>
          <w:rFonts w:hint="default" w:ascii="Calibri" w:hAnsi="Calibri"/>
          <w:sz w:val="24"/>
          <w:szCs w:val="24"/>
          <w:lang w:val="es-AR"/>
        </w:rPr>
        <w:t>.</w:t>
      </w:r>
    </w:p>
    <w:p>
      <w:pPr>
        <w:numPr>
          <w:ilvl w:val="0"/>
          <w:numId w:val="0"/>
        </w:numPr>
        <w:ind w:leftChars="0"/>
        <w:rPr>
          <w:rFonts w:hint="default" w:ascii="Calibri" w:hAnsi="Calibri"/>
          <w:sz w:val="24"/>
          <w:szCs w:val="24"/>
          <w:lang w:val="es-AR"/>
        </w:rPr>
      </w:pPr>
      <w:r>
        <w:rPr>
          <w:rFonts w:hint="default" w:ascii="Calibri" w:hAnsi="Calibri"/>
          <w:sz w:val="24"/>
          <w:szCs w:val="24"/>
          <w:lang w:val="es-AR"/>
        </w:rPr>
        <w:t>Todos los datos recolectados son de importancia para la empresa</w:t>
      </w:r>
    </w:p>
    <w:p>
      <w:pPr>
        <w:numPr>
          <w:ilvl w:val="0"/>
          <w:numId w:val="2"/>
        </w:numPr>
        <w:ind w:left="420" w:leftChars="0" w:hanging="420" w:firstLineChars="0"/>
        <w:rPr>
          <w:rFonts w:hint="default" w:ascii="Calibri" w:hAnsi="Calibri"/>
          <w:sz w:val="24"/>
          <w:szCs w:val="24"/>
          <w:lang w:val="es-ES"/>
        </w:rPr>
      </w:pPr>
      <w:r>
        <w:rPr>
          <w:rFonts w:hint="default" w:ascii="Calibri" w:hAnsi="Calibri"/>
          <w:sz w:val="24"/>
          <w:szCs w:val="24"/>
          <w:lang w:val="es-ES"/>
        </w:rPr>
        <w:t>Representativo: los resultados que se obtengan deben ser representativos de la muestra seleccionada.</w:t>
      </w:r>
    </w:p>
    <w:p>
      <w:pPr>
        <w:numPr>
          <w:ilvl w:val="0"/>
          <w:numId w:val="2"/>
        </w:numPr>
        <w:ind w:left="420" w:leftChars="0" w:hanging="420" w:firstLineChars="0"/>
        <w:rPr>
          <w:rFonts w:hint="default" w:ascii="Calibri" w:hAnsi="Calibri"/>
          <w:sz w:val="24"/>
          <w:szCs w:val="24"/>
          <w:lang w:val="es-ES"/>
        </w:rPr>
      </w:pPr>
      <w:r>
        <w:rPr>
          <w:rFonts w:hint="default" w:ascii="Calibri" w:hAnsi="Calibri"/>
          <w:sz w:val="24"/>
          <w:szCs w:val="24"/>
          <w:lang w:val="es-ES"/>
        </w:rPr>
        <w:t>Claro: debe ser fácil de entender.</w:t>
      </w:r>
    </w:p>
    <w:p>
      <w:pPr>
        <w:numPr>
          <w:ilvl w:val="0"/>
          <w:numId w:val="2"/>
        </w:numPr>
        <w:ind w:left="420" w:leftChars="0" w:hanging="420" w:firstLineChars="0"/>
        <w:rPr>
          <w:rFonts w:hint="default" w:ascii="Calibri" w:hAnsi="Calibri"/>
          <w:sz w:val="24"/>
          <w:szCs w:val="24"/>
          <w:lang w:val="es-ES"/>
        </w:rPr>
      </w:pPr>
      <w:r>
        <w:rPr>
          <w:rFonts w:hint="default" w:ascii="Calibri" w:hAnsi="Calibri"/>
          <w:sz w:val="24"/>
          <w:szCs w:val="24"/>
          <w:lang w:val="es-ES"/>
        </w:rPr>
        <w:t>Confiable: tanto en su preparación como en su ejecución deben aplicarse formas que le otorguen el carácter creíble.</w:t>
      </w:r>
    </w:p>
    <w:p>
      <w:pPr>
        <w:numPr>
          <w:ilvl w:val="0"/>
          <w:numId w:val="0"/>
        </w:numPr>
        <w:tabs>
          <w:tab w:val="left" w:pos="420"/>
        </w:tabs>
        <w:rPr>
          <w:rFonts w:hint="default" w:ascii="Calibri" w:hAnsi="Calibri"/>
          <w:sz w:val="24"/>
          <w:szCs w:val="24"/>
          <w:highlight w:val="none"/>
          <w:lang w:val="es-ES"/>
        </w:rPr>
      </w:pPr>
    </w:p>
    <w:p>
      <w:pPr>
        <w:numPr>
          <w:ilvl w:val="0"/>
          <w:numId w:val="0"/>
        </w:numPr>
        <w:tabs>
          <w:tab w:val="left" w:pos="420"/>
        </w:tabs>
        <w:rPr>
          <w:rFonts w:hint="default" w:ascii="Calibri" w:hAnsi="Calibri"/>
          <w:b/>
          <w:bCs/>
          <w:sz w:val="24"/>
          <w:szCs w:val="24"/>
          <w:highlight w:val="none"/>
          <w:lang w:val="es-ES"/>
        </w:rPr>
      </w:pPr>
      <w:r>
        <w:rPr>
          <w:rFonts w:hint="default" w:ascii="Calibri" w:hAnsi="Calibri"/>
          <w:b/>
          <w:bCs/>
          <w:sz w:val="24"/>
          <w:szCs w:val="24"/>
          <w:highlight w:val="none"/>
          <w:lang w:val="es-ES"/>
        </w:rPr>
        <w:t>ENCUENTAS:</w:t>
      </w: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sz w:val="24"/>
          <w:szCs w:val="24"/>
          <w:lang w:val="es-ES"/>
        </w:rPr>
      </w:pPr>
      <w:r>
        <w:rPr>
          <w:rFonts w:hint="default" w:ascii="Calibri" w:hAnsi="Calibri"/>
          <w:sz w:val="24"/>
          <w:szCs w:val="24"/>
          <w:lang w:val="es-ES"/>
        </w:rPr>
        <w:t>La encuesta es un instrumento que permite obtener información de forma directa o indirecta proveniente de la fuente que lo genera. Pueden ser:</w:t>
      </w:r>
    </w:p>
    <w:p>
      <w:pPr>
        <w:numPr>
          <w:ilvl w:val="0"/>
          <w:numId w:val="0"/>
        </w:numPr>
        <w:tabs>
          <w:tab w:val="left" w:pos="420"/>
        </w:tabs>
        <w:rPr>
          <w:rFonts w:hint="default" w:ascii="Calibri" w:hAnsi="Calibri"/>
          <w:sz w:val="24"/>
          <w:szCs w:val="24"/>
          <w:lang w:val="es-ES"/>
        </w:rPr>
      </w:pPr>
    </w:p>
    <w:p>
      <w:pPr>
        <w:numPr>
          <w:ilvl w:val="0"/>
          <w:numId w:val="2"/>
        </w:numPr>
        <w:ind w:left="420" w:leftChars="0" w:hanging="420" w:firstLineChars="0"/>
        <w:rPr>
          <w:rFonts w:hint="default" w:ascii="Calibri" w:hAnsi="Calibri"/>
          <w:sz w:val="24"/>
          <w:szCs w:val="24"/>
          <w:lang w:val="es-ES"/>
        </w:rPr>
      </w:pPr>
      <w:r>
        <w:rPr>
          <w:rFonts w:hint="default" w:ascii="Calibri" w:hAnsi="Calibri"/>
          <w:sz w:val="24"/>
          <w:szCs w:val="24"/>
          <w:lang w:val="es-ES"/>
        </w:rPr>
        <w:t xml:space="preserve">Cerradas: cuando el encuestado se le da como única opción la posibilidad de elegir una entre varias alternativas. </w:t>
      </w:r>
    </w:p>
    <w:p>
      <w:pPr>
        <w:numPr>
          <w:ilvl w:val="0"/>
          <w:numId w:val="2"/>
        </w:numPr>
        <w:ind w:left="420" w:leftChars="0" w:hanging="420" w:firstLineChars="0"/>
        <w:rPr>
          <w:rFonts w:hint="default" w:ascii="Calibri" w:hAnsi="Calibri"/>
          <w:sz w:val="24"/>
          <w:szCs w:val="24"/>
          <w:lang w:val="es-ES"/>
        </w:rPr>
      </w:pPr>
      <w:r>
        <w:rPr>
          <w:rFonts w:hint="default" w:ascii="Calibri" w:hAnsi="Calibri"/>
          <w:sz w:val="24"/>
          <w:szCs w:val="24"/>
          <w:lang w:val="es-ES"/>
        </w:rPr>
        <w:t>Abiertas: cuando al encuestado se le brinda la oportunidad de expresarse libremente en relación a una problemática puntual.</w:t>
      </w:r>
    </w:p>
    <w:p>
      <w:pPr>
        <w:numPr>
          <w:ilvl w:val="0"/>
          <w:numId w:val="2"/>
        </w:numPr>
        <w:ind w:left="420" w:leftChars="0" w:hanging="420" w:firstLineChars="0"/>
        <w:rPr>
          <w:rFonts w:hint="default" w:ascii="Calibri" w:hAnsi="Calibri"/>
          <w:sz w:val="24"/>
          <w:szCs w:val="24"/>
          <w:lang w:val="es-ES"/>
        </w:rPr>
      </w:pPr>
      <w:r>
        <w:rPr>
          <w:rFonts w:hint="default" w:ascii="Calibri" w:hAnsi="Calibri"/>
          <w:sz w:val="24"/>
          <w:szCs w:val="24"/>
          <w:lang w:val="es-ES"/>
        </w:rPr>
        <w:t>Mixtas. Combinan las dos anteriores:</w:t>
      </w:r>
    </w:p>
    <w:p>
      <w:pPr>
        <w:numPr>
          <w:ilvl w:val="0"/>
          <w:numId w:val="0"/>
        </w:numPr>
        <w:ind w:leftChars="0"/>
        <w:rPr>
          <w:rFonts w:hint="default" w:ascii="Calibri" w:hAnsi="Calibri"/>
          <w:sz w:val="24"/>
          <w:szCs w:val="24"/>
          <w:lang w:val="es-ES"/>
        </w:rPr>
      </w:pPr>
    </w:p>
    <w:p>
      <w:pPr>
        <w:numPr>
          <w:ilvl w:val="0"/>
          <w:numId w:val="0"/>
        </w:numPr>
        <w:ind w:leftChars="0"/>
        <w:rPr>
          <w:rFonts w:hint="default" w:ascii="Calibri" w:hAnsi="Calibri"/>
          <w:sz w:val="24"/>
          <w:szCs w:val="24"/>
          <w:lang w:val="es-ES"/>
        </w:rPr>
      </w:pPr>
    </w:p>
    <w:p>
      <w:pPr>
        <w:numPr>
          <w:ilvl w:val="0"/>
          <w:numId w:val="0"/>
        </w:numPr>
        <w:ind w:leftChars="0"/>
        <w:rPr>
          <w:rFonts w:hint="default" w:ascii="Calibri" w:hAnsi="Calibri"/>
          <w:sz w:val="24"/>
          <w:szCs w:val="24"/>
          <w:lang w:val="es-ES"/>
        </w:rPr>
      </w:pPr>
    </w:p>
    <w:p>
      <w:pPr>
        <w:numPr>
          <w:ilvl w:val="0"/>
          <w:numId w:val="0"/>
        </w:numPr>
        <w:ind w:leftChars="0"/>
        <w:rPr>
          <w:rFonts w:hint="default" w:ascii="Calibri" w:hAnsi="Calibri"/>
          <w:sz w:val="24"/>
          <w:szCs w:val="24"/>
          <w:lang w:val="es-ES"/>
        </w:rPr>
      </w:pPr>
    </w:p>
    <w:p>
      <w:pPr>
        <w:numPr>
          <w:ilvl w:val="0"/>
          <w:numId w:val="0"/>
        </w:numPr>
        <w:ind w:leftChars="0"/>
        <w:rPr>
          <w:rFonts w:hint="default" w:ascii="Calibri" w:hAnsi="Calibri"/>
          <w:b/>
          <w:bCs/>
          <w:sz w:val="24"/>
          <w:szCs w:val="24"/>
          <w:lang w:val="es-ES"/>
        </w:rPr>
      </w:pPr>
      <w:r>
        <w:rPr>
          <w:rFonts w:hint="default" w:ascii="Calibri" w:hAnsi="Calibri"/>
          <w:b/>
          <w:bCs/>
          <w:sz w:val="24"/>
          <w:szCs w:val="24"/>
          <w:lang w:val="es-ES"/>
        </w:rPr>
        <w:t>CERRADAS:</w:t>
      </w:r>
    </w:p>
    <w:p>
      <w:pPr>
        <w:numPr>
          <w:ilvl w:val="0"/>
          <w:numId w:val="3"/>
        </w:numPr>
        <w:ind w:leftChars="0"/>
        <w:rPr>
          <w:rFonts w:hint="default" w:ascii="Calibri" w:hAnsi="Calibri"/>
          <w:sz w:val="24"/>
          <w:szCs w:val="24"/>
          <w:lang w:val="es-AR"/>
        </w:rPr>
      </w:pPr>
      <w:r>
        <w:rPr>
          <w:rFonts w:hint="default" w:ascii="Calibri" w:hAnsi="Calibri"/>
          <w:sz w:val="24"/>
          <w:szCs w:val="24"/>
          <w:lang w:val="es-AR"/>
        </w:rPr>
        <w:t>Ha utilizado algún sistema de automatización en su negocio (catálogo web, app movil o sistema de ventas/stock)?</w:t>
      </w:r>
    </w:p>
    <w:p>
      <w:pPr>
        <w:numPr>
          <w:ilvl w:val="0"/>
          <w:numId w:val="4"/>
        </w:numPr>
        <w:tabs>
          <w:tab w:val="clear" w:pos="420"/>
        </w:tabs>
        <w:ind w:left="420" w:leftChars="0" w:hanging="420" w:firstLineChars="0"/>
        <w:rPr>
          <w:rFonts w:hint="default" w:ascii="Calibri" w:hAnsi="Calibri"/>
          <w:sz w:val="24"/>
          <w:szCs w:val="24"/>
          <w:lang w:val="es-AR"/>
        </w:rPr>
      </w:pPr>
      <w:r>
        <w:rPr>
          <w:rFonts w:hint="default" w:ascii="Calibri" w:hAnsi="Calibri"/>
          <w:sz w:val="24"/>
          <w:szCs w:val="24"/>
          <w:lang w:val="es-AR"/>
        </w:rPr>
        <w:t xml:space="preserve">Si     </w:t>
      </w:r>
    </w:p>
    <w:p>
      <w:pPr>
        <w:numPr>
          <w:ilvl w:val="0"/>
          <w:numId w:val="4"/>
        </w:numPr>
        <w:tabs>
          <w:tab w:val="clear" w:pos="420"/>
        </w:tabs>
        <w:ind w:left="420" w:leftChars="0" w:hanging="420" w:firstLineChars="0"/>
        <w:rPr>
          <w:rFonts w:hint="default" w:ascii="Calibri" w:hAnsi="Calibri"/>
          <w:sz w:val="24"/>
          <w:szCs w:val="24"/>
          <w:lang w:val="es-AR"/>
        </w:rPr>
      </w:pPr>
      <w:r>
        <w:rPr>
          <w:rFonts w:hint="default" w:ascii="Calibri" w:hAnsi="Calibri"/>
          <w:sz w:val="24"/>
          <w:szCs w:val="24"/>
          <w:lang w:val="es-AR"/>
        </w:rPr>
        <w:t>No</w:t>
      </w:r>
    </w:p>
    <w:p>
      <w:pPr>
        <w:numPr>
          <w:ilvl w:val="0"/>
          <w:numId w:val="4"/>
        </w:numPr>
        <w:tabs>
          <w:tab w:val="clear" w:pos="420"/>
        </w:tabs>
        <w:ind w:left="420" w:leftChars="0" w:hanging="420" w:firstLineChars="0"/>
        <w:rPr>
          <w:rFonts w:hint="default" w:ascii="Calibri" w:hAnsi="Calibri"/>
          <w:sz w:val="24"/>
          <w:szCs w:val="24"/>
          <w:lang w:val="es-AR"/>
        </w:rPr>
      </w:pPr>
      <w:r>
        <w:rPr>
          <w:rFonts w:hint="default" w:ascii="Calibri" w:hAnsi="Calibri"/>
          <w:sz w:val="24"/>
          <w:szCs w:val="24"/>
          <w:lang w:val="es-AR"/>
        </w:rPr>
        <w:t>No estoy seguro</w:t>
      </w:r>
    </w:p>
    <w:p>
      <w:pPr>
        <w:numPr>
          <w:ilvl w:val="0"/>
          <w:numId w:val="0"/>
        </w:numPr>
        <w:rPr>
          <w:rFonts w:hint="default" w:ascii="Calibri" w:hAnsi="Calibri"/>
          <w:sz w:val="24"/>
          <w:szCs w:val="24"/>
          <w:lang w:val="es-AR"/>
        </w:rPr>
      </w:pPr>
    </w:p>
    <w:p>
      <w:pPr>
        <w:numPr>
          <w:ilvl w:val="0"/>
          <w:numId w:val="3"/>
        </w:numPr>
        <w:ind w:left="0" w:leftChars="0" w:firstLine="0" w:firstLineChars="0"/>
        <w:rPr>
          <w:rFonts w:hint="default" w:ascii="Calibri" w:hAnsi="Calibri"/>
          <w:sz w:val="24"/>
          <w:szCs w:val="24"/>
          <w:lang w:val="es-AR"/>
        </w:rPr>
      </w:pPr>
      <w:r>
        <w:rPr>
          <w:rFonts w:hint="default" w:ascii="Calibri" w:hAnsi="Calibri"/>
          <w:sz w:val="24"/>
          <w:szCs w:val="24"/>
          <w:lang w:val="es-AR"/>
        </w:rPr>
        <w:t>Conoce las ventajas de utilizar estas herramientas?</w:t>
      </w:r>
    </w:p>
    <w:p>
      <w:pPr>
        <w:numPr>
          <w:ilvl w:val="0"/>
          <w:numId w:val="5"/>
        </w:numPr>
        <w:ind w:left="420" w:leftChars="0" w:hanging="420" w:firstLineChars="0"/>
        <w:rPr>
          <w:rFonts w:hint="default" w:ascii="Calibri" w:hAnsi="Calibri"/>
          <w:sz w:val="24"/>
          <w:szCs w:val="24"/>
          <w:lang w:val="es-AR"/>
        </w:rPr>
      </w:pPr>
      <w:r>
        <w:rPr>
          <w:rFonts w:hint="default" w:ascii="Calibri" w:hAnsi="Calibri"/>
          <w:sz w:val="24"/>
          <w:szCs w:val="24"/>
          <w:lang w:val="es-AR"/>
        </w:rPr>
        <w:t>Si</w:t>
      </w:r>
    </w:p>
    <w:p>
      <w:pPr>
        <w:numPr>
          <w:ilvl w:val="0"/>
          <w:numId w:val="5"/>
        </w:numPr>
        <w:ind w:left="420" w:leftChars="0" w:hanging="420" w:firstLineChars="0"/>
        <w:rPr>
          <w:rFonts w:hint="default" w:ascii="Calibri" w:hAnsi="Calibri"/>
          <w:sz w:val="24"/>
          <w:szCs w:val="24"/>
          <w:lang w:val="es-AR"/>
        </w:rPr>
      </w:pPr>
      <w:r>
        <w:rPr>
          <w:rFonts w:hint="default" w:ascii="Calibri" w:hAnsi="Calibri"/>
          <w:sz w:val="24"/>
          <w:szCs w:val="24"/>
          <w:lang w:val="es-AR"/>
        </w:rPr>
        <w:t>No</w:t>
      </w:r>
    </w:p>
    <w:p>
      <w:pPr>
        <w:numPr>
          <w:ilvl w:val="0"/>
          <w:numId w:val="5"/>
        </w:numPr>
        <w:ind w:left="420" w:leftChars="0" w:hanging="420" w:firstLineChars="0"/>
        <w:rPr>
          <w:rFonts w:hint="default" w:ascii="Calibri" w:hAnsi="Calibri"/>
          <w:sz w:val="24"/>
          <w:szCs w:val="24"/>
          <w:lang w:val="es-AR"/>
        </w:rPr>
      </w:pPr>
      <w:r>
        <w:rPr>
          <w:rFonts w:hint="default" w:ascii="Calibri" w:hAnsi="Calibri"/>
          <w:sz w:val="24"/>
          <w:szCs w:val="24"/>
          <w:lang w:val="es-AR"/>
        </w:rPr>
        <w:t>No estoy seguro</w:t>
      </w:r>
    </w:p>
    <w:p>
      <w:pPr>
        <w:numPr>
          <w:ilvl w:val="0"/>
          <w:numId w:val="0"/>
        </w:numPr>
        <w:ind w:leftChars="0"/>
        <w:rPr>
          <w:rFonts w:hint="default" w:ascii="Calibri" w:hAnsi="Calibri"/>
          <w:b/>
          <w:bCs/>
          <w:sz w:val="24"/>
          <w:szCs w:val="24"/>
          <w:lang w:val="es-ES"/>
        </w:rPr>
      </w:pPr>
      <w:r>
        <w:rPr>
          <w:rFonts w:hint="default" w:ascii="Calibri" w:hAnsi="Calibri"/>
          <w:b/>
          <w:bCs/>
          <w:sz w:val="24"/>
          <w:szCs w:val="24"/>
          <w:lang w:val="es-ES"/>
        </w:rPr>
        <w:t>ABIERTAS:</w:t>
      </w:r>
    </w:p>
    <w:p>
      <w:pPr>
        <w:numPr>
          <w:ilvl w:val="0"/>
          <w:numId w:val="0"/>
        </w:numPr>
        <w:ind w:leftChars="0"/>
        <w:rPr>
          <w:rFonts w:hint="default" w:ascii="Calibri" w:hAnsi="Calibri"/>
          <w:sz w:val="24"/>
          <w:szCs w:val="24"/>
          <w:lang w:val="es-ES"/>
        </w:rPr>
      </w:pPr>
    </w:p>
    <w:p>
      <w:pPr>
        <w:numPr>
          <w:ilvl w:val="0"/>
          <w:numId w:val="6"/>
        </w:numPr>
        <w:ind w:left="0" w:leftChars="0" w:firstLine="0" w:firstLineChars="0"/>
        <w:rPr>
          <w:rFonts w:hint="default" w:ascii="Calibri" w:hAnsi="Calibri"/>
          <w:sz w:val="24"/>
          <w:szCs w:val="24"/>
          <w:lang w:val="es-ES"/>
        </w:rPr>
      </w:pPr>
      <w:r>
        <w:rPr>
          <w:rFonts w:hint="default" w:ascii="Calibri" w:hAnsi="Calibri"/>
          <w:sz w:val="24"/>
          <w:szCs w:val="24"/>
          <w:lang w:val="es-ES"/>
        </w:rPr>
        <w:t>¿Cuales serian las funcionalidades clave que le gustaría encontrar en una pagina web para su empresa?</w:t>
      </w:r>
    </w:p>
    <w:p>
      <w:pPr>
        <w:numPr>
          <w:ilvl w:val="0"/>
          <w:numId w:val="0"/>
        </w:numPr>
        <w:ind w:leftChars="0"/>
        <w:rPr>
          <w:rFonts w:hint="default" w:ascii="Calibri" w:hAnsi="Calibri"/>
          <w:sz w:val="24"/>
          <w:szCs w:val="24"/>
          <w:lang w:val="es-ES"/>
        </w:rPr>
      </w:pPr>
      <w:r>
        <w:rPr>
          <w:rFonts w:hint="default" w:ascii="Calibri" w:hAnsi="Calibri"/>
          <w:sz w:val="24"/>
          <w:szCs w:val="24"/>
          <w:lang w:val="es-ES"/>
        </w:rPr>
        <w:t>_______________________________________________________________________________</w:t>
      </w:r>
    </w:p>
    <w:p>
      <w:pPr>
        <w:numPr>
          <w:ilvl w:val="0"/>
          <w:numId w:val="0"/>
        </w:numPr>
        <w:ind w:leftChars="0"/>
        <w:rPr>
          <w:rFonts w:hint="default" w:ascii="Calibri" w:hAnsi="Calibri"/>
          <w:sz w:val="24"/>
          <w:szCs w:val="24"/>
          <w:lang w:val="es-ES"/>
        </w:rPr>
      </w:pPr>
    </w:p>
    <w:p>
      <w:pPr>
        <w:numPr>
          <w:ilvl w:val="0"/>
          <w:numId w:val="6"/>
        </w:numPr>
        <w:ind w:left="0" w:leftChars="0" w:firstLine="0" w:firstLineChars="0"/>
        <w:rPr>
          <w:rFonts w:hint="default" w:ascii="Calibri" w:hAnsi="Calibri"/>
          <w:sz w:val="24"/>
          <w:szCs w:val="24"/>
          <w:lang w:val="es-AR"/>
        </w:rPr>
      </w:pPr>
      <w:r>
        <w:rPr>
          <w:rFonts w:hint="default" w:ascii="Calibri" w:hAnsi="Calibri"/>
          <w:sz w:val="24"/>
          <w:szCs w:val="24"/>
          <w:lang w:val="es-AR"/>
        </w:rPr>
        <w:t>¿Ha tenido inconvenientes con el control actual de su negocio?</w:t>
      </w:r>
    </w:p>
    <w:p>
      <w:pPr>
        <w:numPr>
          <w:ilvl w:val="0"/>
          <w:numId w:val="0"/>
        </w:numPr>
        <w:ind w:leftChars="0"/>
        <w:rPr>
          <w:rFonts w:hint="default" w:ascii="Calibri" w:hAnsi="Calibri"/>
          <w:sz w:val="24"/>
          <w:szCs w:val="24"/>
          <w:lang w:val="es-AR"/>
        </w:rPr>
      </w:pPr>
      <w:r>
        <w:rPr>
          <w:rFonts w:hint="default" w:ascii="Calibri" w:hAnsi="Calibri"/>
          <w:sz w:val="24"/>
          <w:szCs w:val="24"/>
          <w:lang w:val="es-AR"/>
        </w:rPr>
        <w:t>___________________________________________________________________________</w:t>
      </w:r>
    </w:p>
    <w:p>
      <w:pPr>
        <w:numPr>
          <w:ilvl w:val="0"/>
          <w:numId w:val="0"/>
        </w:numPr>
        <w:ind w:leftChars="0"/>
        <w:rPr>
          <w:rFonts w:hint="default" w:ascii="Calibri" w:hAnsi="Calibri"/>
          <w:b/>
          <w:bCs/>
          <w:sz w:val="24"/>
          <w:szCs w:val="24"/>
          <w:lang w:val="es-ES"/>
        </w:rPr>
      </w:pPr>
      <w:r>
        <w:rPr>
          <w:rFonts w:hint="default" w:ascii="Calibri" w:hAnsi="Calibri"/>
          <w:b/>
          <w:bCs/>
          <w:sz w:val="24"/>
          <w:szCs w:val="24"/>
          <w:lang w:val="es-ES"/>
        </w:rPr>
        <w:t>MIXTAS:</w:t>
      </w:r>
    </w:p>
    <w:p>
      <w:pPr>
        <w:numPr>
          <w:ilvl w:val="0"/>
          <w:numId w:val="0"/>
        </w:numPr>
        <w:ind w:leftChars="0"/>
        <w:rPr>
          <w:rFonts w:hint="default" w:ascii="Calibri" w:hAnsi="Calibri"/>
          <w:sz w:val="24"/>
          <w:szCs w:val="24"/>
          <w:lang w:val="es-ES"/>
        </w:rPr>
      </w:pPr>
    </w:p>
    <w:p>
      <w:pPr>
        <w:numPr>
          <w:ilvl w:val="0"/>
          <w:numId w:val="6"/>
        </w:numPr>
        <w:ind w:left="0" w:leftChars="0" w:firstLine="0" w:firstLineChars="0"/>
        <w:rPr>
          <w:rFonts w:hint="default" w:ascii="Calibri" w:hAnsi="Calibri"/>
          <w:sz w:val="24"/>
          <w:szCs w:val="24"/>
          <w:lang w:val="es-ES"/>
        </w:rPr>
      </w:pPr>
      <w:r>
        <w:rPr>
          <w:rFonts w:hint="default" w:ascii="Calibri" w:hAnsi="Calibri"/>
          <w:sz w:val="24"/>
          <w:szCs w:val="24"/>
          <w:lang w:val="es-ES"/>
        </w:rPr>
        <w:t>¿Que metodos de pago debe incluir la pagina y sistema de venta?</w:t>
      </w:r>
    </w:p>
    <w:p>
      <w:pPr>
        <w:numPr>
          <w:ilvl w:val="0"/>
          <w:numId w:val="0"/>
        </w:numPr>
        <w:ind w:leftChars="0"/>
        <w:rPr>
          <w:rFonts w:hint="default" w:ascii="Calibri" w:hAnsi="Calibri"/>
          <w:sz w:val="24"/>
          <w:szCs w:val="24"/>
          <w:lang w:val="es-ES"/>
        </w:rPr>
      </w:pPr>
    </w:p>
    <w:p>
      <w:pPr>
        <w:numPr>
          <w:ilvl w:val="0"/>
          <w:numId w:val="7"/>
        </w:numPr>
        <w:ind w:left="420" w:leftChars="0" w:hanging="420" w:firstLineChars="0"/>
        <w:rPr>
          <w:rFonts w:hint="default" w:ascii="Calibri" w:hAnsi="Calibri"/>
          <w:sz w:val="24"/>
          <w:szCs w:val="24"/>
          <w:lang w:val="es-ES"/>
        </w:rPr>
      </w:pPr>
      <w:r>
        <w:rPr>
          <w:rFonts w:hint="default" w:ascii="Calibri" w:hAnsi="Calibri"/>
          <w:sz w:val="24"/>
          <w:szCs w:val="24"/>
          <w:lang w:val="es-ES"/>
        </w:rPr>
        <w:t>Efectivo</w:t>
      </w:r>
    </w:p>
    <w:p>
      <w:pPr>
        <w:numPr>
          <w:ilvl w:val="0"/>
          <w:numId w:val="7"/>
        </w:numPr>
        <w:ind w:left="420" w:leftChars="0" w:hanging="420" w:firstLineChars="0"/>
        <w:rPr>
          <w:rFonts w:hint="default" w:ascii="Calibri" w:hAnsi="Calibri"/>
          <w:sz w:val="24"/>
          <w:szCs w:val="24"/>
          <w:lang w:val="es-ES"/>
        </w:rPr>
      </w:pPr>
      <w:r>
        <w:rPr>
          <w:rFonts w:hint="default" w:ascii="Calibri" w:hAnsi="Calibri"/>
          <w:sz w:val="24"/>
          <w:szCs w:val="24"/>
          <w:lang w:val="es-ES"/>
        </w:rPr>
        <w:t>Tarjeta</w:t>
      </w:r>
    </w:p>
    <w:p>
      <w:pPr>
        <w:numPr>
          <w:ilvl w:val="0"/>
          <w:numId w:val="7"/>
        </w:numPr>
        <w:ind w:left="420" w:leftChars="0" w:hanging="420" w:firstLineChars="0"/>
        <w:rPr>
          <w:rFonts w:hint="default" w:ascii="Calibri" w:hAnsi="Calibri"/>
          <w:sz w:val="24"/>
          <w:szCs w:val="24"/>
          <w:lang w:val="es-ES"/>
        </w:rPr>
      </w:pPr>
      <w:r>
        <w:rPr>
          <w:rFonts w:hint="default" w:ascii="Calibri" w:hAnsi="Calibri"/>
          <w:sz w:val="24"/>
          <w:szCs w:val="24"/>
          <w:lang w:val="es-ES"/>
        </w:rPr>
        <w:t>Otros</w:t>
      </w:r>
    </w:p>
    <w:p>
      <w:pPr>
        <w:numPr>
          <w:ilvl w:val="0"/>
          <w:numId w:val="0"/>
        </w:numPr>
        <w:ind w:leftChars="0"/>
        <w:rPr>
          <w:rFonts w:hint="default" w:ascii="Calibri" w:hAnsi="Calibri"/>
          <w:sz w:val="24"/>
          <w:szCs w:val="24"/>
          <w:lang w:val="es-ES"/>
        </w:rPr>
      </w:pPr>
    </w:p>
    <w:p>
      <w:pPr>
        <w:numPr>
          <w:ilvl w:val="0"/>
          <w:numId w:val="0"/>
        </w:numPr>
        <w:ind w:leftChars="0"/>
        <w:rPr>
          <w:rFonts w:hint="default" w:ascii="Calibri" w:hAnsi="Calibri"/>
          <w:sz w:val="24"/>
          <w:szCs w:val="24"/>
          <w:lang w:val="es-ES"/>
        </w:rPr>
      </w:pPr>
      <w:r>
        <w:rPr>
          <w:rFonts w:hint="default" w:ascii="Calibri" w:hAnsi="Calibri"/>
          <w:sz w:val="24"/>
          <w:szCs w:val="24"/>
          <w:lang w:val="es-ES"/>
        </w:rPr>
        <w:t>En caso de ser otro, ¿cual otro método de pago necesita?</w:t>
      </w:r>
    </w:p>
    <w:p>
      <w:pPr>
        <w:numPr>
          <w:ilvl w:val="0"/>
          <w:numId w:val="0"/>
        </w:numPr>
        <w:ind w:leftChars="0"/>
        <w:rPr>
          <w:rFonts w:hint="default" w:ascii="Calibri" w:hAnsi="Calibri"/>
          <w:sz w:val="24"/>
          <w:szCs w:val="24"/>
          <w:lang w:val="es-ES"/>
        </w:rPr>
      </w:pPr>
    </w:p>
    <w:p>
      <w:pPr>
        <w:numPr>
          <w:ilvl w:val="0"/>
          <w:numId w:val="0"/>
        </w:numPr>
        <w:ind w:leftChars="0"/>
        <w:rPr>
          <w:rFonts w:hint="default" w:ascii="Calibri" w:hAnsi="Calibri"/>
          <w:sz w:val="24"/>
          <w:szCs w:val="24"/>
          <w:lang w:val="es-ES"/>
        </w:rPr>
      </w:pPr>
      <w:r>
        <w:rPr>
          <w:rFonts w:hint="default" w:ascii="Calibri" w:hAnsi="Calibri"/>
          <w:sz w:val="24"/>
          <w:szCs w:val="24"/>
          <w:lang w:val="es-ES"/>
        </w:rPr>
        <w:t>_____________________________________________________________________________</w:t>
      </w:r>
    </w:p>
    <w:p>
      <w:pPr>
        <w:numPr>
          <w:ilvl w:val="0"/>
          <w:numId w:val="0"/>
        </w:numPr>
        <w:ind w:leftChars="0"/>
        <w:rPr>
          <w:rFonts w:hint="default" w:ascii="Calibri" w:hAnsi="Calibri"/>
          <w:sz w:val="24"/>
          <w:szCs w:val="24"/>
          <w:lang w:val="es-ES"/>
        </w:rPr>
      </w:pPr>
    </w:p>
    <w:p>
      <w:pPr>
        <w:numPr>
          <w:ilvl w:val="0"/>
          <w:numId w:val="0"/>
        </w:numPr>
        <w:ind w:leftChars="0"/>
        <w:rPr>
          <w:rFonts w:hint="default" w:ascii="Calibri" w:hAnsi="Calibri"/>
          <w:b/>
          <w:bCs/>
          <w:sz w:val="24"/>
          <w:szCs w:val="24"/>
          <w:highlight w:val="none"/>
          <w:lang w:val="es-ES"/>
        </w:rPr>
      </w:pPr>
      <w:r>
        <w:rPr>
          <w:rFonts w:hint="default" w:ascii="Calibri" w:hAnsi="Calibri"/>
          <w:b/>
          <w:bCs/>
          <w:sz w:val="24"/>
          <w:szCs w:val="24"/>
          <w:highlight w:val="none"/>
          <w:lang w:val="es-ES"/>
        </w:rPr>
        <w:t>SEGMENTACION DEL MERCADO:</w:t>
      </w:r>
    </w:p>
    <w:p>
      <w:pPr>
        <w:numPr>
          <w:ilvl w:val="0"/>
          <w:numId w:val="0"/>
        </w:numPr>
        <w:ind w:leftChars="0"/>
        <w:rPr>
          <w:rFonts w:hint="default" w:ascii="Calibri" w:hAnsi="Calibri"/>
          <w:sz w:val="24"/>
          <w:szCs w:val="24"/>
          <w:lang w:val="es-ES"/>
        </w:rPr>
      </w:pPr>
    </w:p>
    <w:p>
      <w:pPr>
        <w:numPr>
          <w:ilvl w:val="0"/>
          <w:numId w:val="0"/>
        </w:numPr>
        <w:ind w:leftChars="0"/>
        <w:rPr>
          <w:rFonts w:hint="default" w:ascii="Calibri" w:hAnsi="Calibri"/>
          <w:sz w:val="24"/>
          <w:szCs w:val="24"/>
          <w:lang w:val="es-ES"/>
        </w:rPr>
      </w:pPr>
      <w:r>
        <w:rPr>
          <w:rFonts w:hint="default" w:ascii="Calibri" w:hAnsi="Calibri"/>
          <w:sz w:val="24"/>
          <w:szCs w:val="24"/>
          <w:lang w:val="es-ES"/>
        </w:rPr>
        <w:t>La Segmentación de mercado consiste en dividr el mercado de un bien o servicio en categoría o grupos mas pequeños de clientes que tienen uno o mas factores de demanda en común. La aplicación de segmentación, siendo los mas comunes son:</w:t>
      </w:r>
    </w:p>
    <w:p>
      <w:pPr>
        <w:numPr>
          <w:ilvl w:val="0"/>
          <w:numId w:val="0"/>
        </w:numPr>
        <w:ind w:leftChars="0"/>
        <w:rPr>
          <w:rFonts w:hint="default" w:ascii="Calibri" w:hAnsi="Calibri"/>
          <w:sz w:val="24"/>
          <w:szCs w:val="24"/>
          <w:lang w:val="es-ES"/>
        </w:rPr>
      </w:pPr>
    </w:p>
    <w:p>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Segmentación Geografica: lugar de residencia</w:t>
      </w:r>
    </w:p>
    <w:p>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Segmentación Demografica:</w:t>
      </w:r>
    </w:p>
    <w:p>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Segmentación Socio-Economica:</w:t>
      </w:r>
    </w:p>
    <w:p>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Segmentación personal:</w:t>
      </w:r>
    </w:p>
    <w:p>
      <w:pPr>
        <w:numPr>
          <w:ilvl w:val="0"/>
          <w:numId w:val="0"/>
        </w:numPr>
        <w:tabs>
          <w:tab w:val="left" w:pos="420"/>
        </w:tabs>
        <w:rPr>
          <w:rFonts w:hint="default" w:ascii="Calibri" w:hAnsi="Calibri"/>
          <w:sz w:val="24"/>
          <w:szCs w:val="24"/>
          <w:highlight w:val="none"/>
          <w:lang w:val="es-ES"/>
        </w:rPr>
      </w:pPr>
    </w:p>
    <w:p>
      <w:pPr>
        <w:numPr>
          <w:ilvl w:val="0"/>
          <w:numId w:val="0"/>
        </w:numPr>
        <w:tabs>
          <w:tab w:val="left" w:pos="420"/>
        </w:tabs>
        <w:rPr>
          <w:rFonts w:hint="default" w:ascii="Calibri" w:hAnsi="Calibri"/>
          <w:sz w:val="24"/>
          <w:szCs w:val="24"/>
          <w:highlight w:val="none"/>
          <w:lang w:val="es-ES"/>
        </w:rPr>
      </w:pPr>
    </w:p>
    <w:p>
      <w:pPr>
        <w:numPr>
          <w:ilvl w:val="0"/>
          <w:numId w:val="0"/>
        </w:numPr>
        <w:tabs>
          <w:tab w:val="left" w:pos="420"/>
        </w:tabs>
        <w:rPr>
          <w:rFonts w:hint="default" w:ascii="Calibri" w:hAnsi="Calibri"/>
          <w:sz w:val="24"/>
          <w:szCs w:val="24"/>
          <w:highlight w:val="none"/>
          <w:lang w:val="es-ES"/>
        </w:rPr>
      </w:pPr>
    </w:p>
    <w:p>
      <w:pPr>
        <w:numPr>
          <w:ilvl w:val="0"/>
          <w:numId w:val="0"/>
        </w:numPr>
        <w:tabs>
          <w:tab w:val="left" w:pos="420"/>
        </w:tabs>
        <w:rPr>
          <w:rFonts w:hint="default" w:ascii="Calibri" w:hAnsi="Calibri"/>
          <w:b/>
          <w:bCs/>
          <w:sz w:val="24"/>
          <w:szCs w:val="24"/>
          <w:highlight w:val="none"/>
          <w:lang w:val="es-ES"/>
        </w:rPr>
      </w:pPr>
      <w:r>
        <w:rPr>
          <w:rFonts w:hint="default" w:ascii="Calibri" w:hAnsi="Calibri"/>
          <w:b/>
          <w:bCs/>
          <w:sz w:val="24"/>
          <w:szCs w:val="24"/>
          <w:highlight w:val="none"/>
          <w:lang w:val="es-ES"/>
        </w:rPr>
        <w:t>ANALISIS DE LA COMPETENCIA:</w:t>
      </w:r>
    </w:p>
    <w:p>
      <w:pPr>
        <w:numPr>
          <w:ilvl w:val="0"/>
          <w:numId w:val="0"/>
        </w:numPr>
        <w:tabs>
          <w:tab w:val="left" w:pos="420"/>
        </w:tabs>
        <w:rPr>
          <w:rFonts w:hint="default" w:ascii="Calibri" w:hAnsi="Calibri"/>
          <w:b/>
          <w:bCs/>
          <w:sz w:val="24"/>
          <w:szCs w:val="24"/>
          <w:highlight w:val="yellow"/>
          <w:lang w:val="es-ES"/>
        </w:rPr>
      </w:pPr>
    </w:p>
    <w:p>
      <w:pPr>
        <w:numPr>
          <w:ilvl w:val="0"/>
          <w:numId w:val="0"/>
        </w:numPr>
        <w:tabs>
          <w:tab w:val="left" w:pos="420"/>
        </w:tabs>
        <w:rPr>
          <w:rFonts w:hint="default" w:ascii="Calibri" w:hAnsi="Calibri"/>
          <w:sz w:val="24"/>
          <w:szCs w:val="24"/>
          <w:lang w:val="es-ES"/>
        </w:rPr>
      </w:pPr>
      <w:r>
        <w:rPr>
          <w:rFonts w:hint="default" w:ascii="Calibri" w:hAnsi="Calibri"/>
          <w:sz w:val="24"/>
          <w:szCs w:val="24"/>
          <w:lang w:val="es-ES"/>
        </w:rPr>
        <w:t>El analisis de la competencia se basa en realizar una investigación sobre los competidores, sus productos, sus precios, sus publicidades, su posicionamiento, entre otros. Las descripciones que se priorizan son:</w:t>
      </w:r>
    </w:p>
    <w:p>
      <w:pPr>
        <w:numPr>
          <w:ilvl w:val="0"/>
          <w:numId w:val="0"/>
        </w:numPr>
        <w:tabs>
          <w:tab w:val="left" w:pos="420"/>
        </w:tabs>
        <w:rPr>
          <w:rFonts w:hint="default" w:ascii="Calibri" w:hAnsi="Calibri"/>
          <w:sz w:val="24"/>
          <w:szCs w:val="24"/>
          <w:lang w:val="es-ES"/>
        </w:rPr>
      </w:pPr>
    </w:p>
    <w:p>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El funcionamiento de sus productos</w:t>
      </w:r>
    </w:p>
    <w:p>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Su creatividad</w:t>
      </w:r>
    </w:p>
    <w:p>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 xml:space="preserve">Su atención </w:t>
      </w:r>
    </w:p>
    <w:p>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Sus precios</w:t>
      </w:r>
    </w:p>
    <w:p>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Sus tipo de servicios</w:t>
      </w:r>
    </w:p>
    <w:p>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Sus publicidades</w:t>
      </w:r>
    </w:p>
    <w:p>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Su forma de trabajo</w:t>
      </w:r>
    </w:p>
    <w:p>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Sus metodos de pago</w:t>
      </w:r>
    </w:p>
    <w:p>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La estetica de sus pto/ss</w:t>
      </w:r>
    </w:p>
    <w:p>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Su comunicación con sus clientes y empleados</w:t>
      </w:r>
    </w:p>
    <w:p>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Sus estrategias</w:t>
      </w:r>
    </w:p>
    <w:p>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Sus promociones</w:t>
      </w:r>
    </w:p>
    <w:p>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Si realiza trabajo extras con lo que respecta su pto/ss</w:t>
      </w:r>
    </w:p>
    <w:p>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 xml:space="preserve">Su ubicación </w:t>
      </w:r>
    </w:p>
    <w:p>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Su responsabilidad</w:t>
      </w:r>
    </w:p>
    <w:p>
      <w:pPr>
        <w:numPr>
          <w:ilvl w:val="0"/>
          <w:numId w:val="0"/>
        </w:numPr>
        <w:tabs>
          <w:tab w:val="left" w:pos="420"/>
        </w:tabs>
        <w:rPr>
          <w:rFonts w:hint="default" w:ascii="Calibri" w:hAnsi="Calibri"/>
          <w:sz w:val="24"/>
          <w:szCs w:val="24"/>
          <w:lang w:val="es-AR"/>
        </w:rPr>
      </w:pPr>
      <w:r>
        <w:rPr>
          <w:rFonts w:hint="default" w:ascii="Calibri" w:hAnsi="Calibri"/>
          <w:sz w:val="24"/>
          <w:szCs w:val="24"/>
          <w:lang w:val="es-AR"/>
        </w:rPr>
        <w:t xml:space="preserve"> </w:t>
      </w:r>
    </w:p>
    <w:p>
      <w:pPr>
        <w:numPr>
          <w:ilvl w:val="0"/>
          <w:numId w:val="0"/>
        </w:numPr>
        <w:tabs>
          <w:tab w:val="left" w:pos="420"/>
        </w:tabs>
        <w:rPr>
          <w:rFonts w:hint="default" w:ascii="Calibri" w:hAnsi="Calibri"/>
          <w:b/>
          <w:bCs/>
          <w:sz w:val="24"/>
          <w:szCs w:val="24"/>
          <w:highlight w:val="magenta"/>
          <w:lang w:val="es-AR"/>
        </w:rPr>
      </w:pPr>
      <w:r>
        <w:rPr>
          <w:rFonts w:hint="default" w:ascii="Calibri" w:hAnsi="Calibri"/>
          <w:b/>
          <w:bCs/>
          <w:sz w:val="24"/>
          <w:szCs w:val="24"/>
          <w:highlight w:val="magenta"/>
          <w:lang w:val="es-AR"/>
        </w:rPr>
        <w:t>CHRISTIAN:</w:t>
      </w: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sz w:val="24"/>
          <w:szCs w:val="24"/>
          <w:lang w:val="es-ES"/>
        </w:rPr>
      </w:pPr>
      <w:r>
        <w:rPr>
          <w:rFonts w:hint="default" w:ascii="Calibri" w:hAnsi="Calibri"/>
          <w:sz w:val="24"/>
          <w:szCs w:val="24"/>
          <w:lang w:val="es-ES"/>
        </w:rPr>
        <w:t>Plan de Aprovisionamiento:</w:t>
      </w: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sz w:val="24"/>
          <w:szCs w:val="24"/>
          <w:lang w:val="es-ES"/>
        </w:rPr>
      </w:pPr>
      <w:r>
        <w:rPr>
          <w:rFonts w:hint="default" w:ascii="Calibri" w:hAnsi="Calibri"/>
          <w:sz w:val="24"/>
          <w:szCs w:val="24"/>
          <w:lang w:val="es-ES"/>
        </w:rPr>
        <w:t>El plan de Aprovisionamiento consiste en confeccionar un listado de materias primas, mercaderías e insumos. Un librado de posibles proveedores con sus respectivos precios y condiciones de pago.</w:t>
      </w: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sz w:val="24"/>
          <w:szCs w:val="24"/>
          <w:lang w:val="es-ES"/>
        </w:rPr>
      </w:pPr>
      <w:r>
        <w:rPr>
          <w:rFonts w:hint="default" w:ascii="Calibri" w:hAnsi="Calibri"/>
          <w:sz w:val="24"/>
          <w:szCs w:val="24"/>
          <w:lang w:val="es-ES"/>
        </w:rPr>
        <w:t>Plan de Obtención de Bienes de Uso</w:t>
      </w: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sz w:val="24"/>
          <w:szCs w:val="24"/>
          <w:lang w:val="es-ES"/>
        </w:rPr>
      </w:pPr>
      <w:r>
        <w:rPr>
          <w:rFonts w:hint="default" w:ascii="Calibri" w:hAnsi="Calibri"/>
          <w:sz w:val="24"/>
          <w:szCs w:val="24"/>
          <w:lang w:val="es-ES"/>
        </w:rPr>
        <w:t>Consiste en confeccionar un listado de bienes de uso, con los respectivos valores y bienes de uso.</w:t>
      </w: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sz w:val="24"/>
          <w:szCs w:val="24"/>
          <w:lang w:val="es-ES"/>
        </w:rPr>
      </w:pPr>
      <w:r>
        <w:rPr>
          <w:rFonts w:hint="default" w:ascii="Calibri" w:hAnsi="Calibri"/>
          <w:sz w:val="24"/>
          <w:szCs w:val="24"/>
          <w:lang w:val="es-ES"/>
        </w:rPr>
        <w:t>Plan de Ventas</w:t>
      </w: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sz w:val="24"/>
          <w:szCs w:val="24"/>
          <w:lang w:val="es-ES"/>
        </w:rPr>
      </w:pPr>
      <w:r>
        <w:rPr>
          <w:rFonts w:hint="default" w:ascii="Calibri" w:hAnsi="Calibri"/>
          <w:sz w:val="24"/>
          <w:szCs w:val="24"/>
          <w:lang w:val="es-ES"/>
        </w:rPr>
        <w:t>A partir de los datos obtenidos en el estudio del mercado, se estima un volumen de ventas para la primer orden de producción a los efectos de proveer el tiempo necesario para la recuperación de la inversión inicial.</w:t>
      </w: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sz w:val="24"/>
          <w:szCs w:val="24"/>
          <w:lang w:val="es-ES"/>
        </w:rPr>
      </w:pPr>
      <w:r>
        <w:rPr>
          <w:rFonts w:hint="default" w:ascii="Calibri" w:hAnsi="Calibri"/>
          <w:sz w:val="24"/>
          <w:szCs w:val="24"/>
          <w:lang w:val="es-ES"/>
        </w:rPr>
        <w:t>Plan de Financiación</w:t>
      </w: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sz w:val="24"/>
          <w:szCs w:val="24"/>
          <w:lang w:val="es-ES"/>
        </w:rPr>
      </w:pPr>
      <w:r>
        <w:rPr>
          <w:rFonts w:hint="default" w:ascii="Calibri" w:hAnsi="Calibri"/>
          <w:sz w:val="24"/>
          <w:szCs w:val="24"/>
          <w:lang w:val="es-ES"/>
        </w:rPr>
        <w:t>Con los resultados de los demás planes se elabora un listado de posibles fuentes de financiación.</w:t>
      </w: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sz w:val="24"/>
          <w:szCs w:val="24"/>
          <w:lang w:val="es-ES"/>
        </w:rPr>
      </w:pPr>
      <w:r>
        <w:rPr>
          <w:rFonts w:hint="default" w:ascii="Calibri" w:hAnsi="Calibri"/>
          <w:sz w:val="24"/>
          <w:szCs w:val="24"/>
          <w:lang w:val="es-ES"/>
        </w:rPr>
        <w:t>∆ Financiación Propia : aporte de los socios.</w:t>
      </w: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sz w:val="24"/>
          <w:szCs w:val="24"/>
          <w:lang w:val="es-ES"/>
        </w:rPr>
      </w:pPr>
      <w:r>
        <w:rPr>
          <w:rFonts w:hint="default" w:ascii="Calibri" w:hAnsi="Calibri"/>
          <w:sz w:val="24"/>
          <w:szCs w:val="24"/>
          <w:lang w:val="es-ES"/>
        </w:rPr>
        <w:t>∆ Financiación ajena o grupo promotor : emisión y venta de nuevas acciones, participación, cuotas del capital o préstamos.</w:t>
      </w: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sz w:val="24"/>
          <w:szCs w:val="24"/>
          <w:lang w:val="es-ES"/>
        </w:rPr>
      </w:pPr>
    </w:p>
    <w:p>
      <w:pPr>
        <w:numPr>
          <w:ilvl w:val="0"/>
          <w:numId w:val="0"/>
        </w:numPr>
        <w:tabs>
          <w:tab w:val="left" w:pos="420"/>
        </w:tabs>
      </w:pPr>
      <w:r>
        <w:drawing>
          <wp:inline distT="0" distB="0" distL="0" distR="0">
            <wp:extent cx="5271135" cy="965200"/>
            <wp:effectExtent l="0" t="0" r="1905" b="10160"/>
            <wp:docPr id="1027" name="Picture 1"/>
            <wp:cNvGraphicFramePr/>
            <a:graphic xmlns:a="http://schemas.openxmlformats.org/drawingml/2006/main">
              <a:graphicData uri="http://schemas.openxmlformats.org/drawingml/2006/picture">
                <pic:pic xmlns:pic="http://schemas.openxmlformats.org/drawingml/2006/picture">
                  <pic:nvPicPr>
                    <pic:cNvPr id="1027" name="Picture 1"/>
                    <pic:cNvPicPr/>
                  </pic:nvPicPr>
                  <pic:blipFill>
                    <a:blip r:embed="rId5" cstate="print"/>
                    <a:srcRect/>
                    <a:stretch>
                      <a:fillRect/>
                    </a:stretch>
                  </pic:blipFill>
                  <pic:spPr>
                    <a:xfrm>
                      <a:off x="0" y="0"/>
                      <a:ext cx="5271135" cy="965200"/>
                    </a:xfrm>
                    <a:prstGeom prst="rect">
                      <a:avLst/>
                    </a:prstGeom>
                    <a:ln>
                      <a:noFill/>
                    </a:ln>
                  </pic:spPr>
                </pic:pic>
              </a:graphicData>
            </a:graphic>
          </wp:inline>
        </w:drawing>
      </w:r>
    </w:p>
    <w:p>
      <w:pPr>
        <w:numPr>
          <w:ilvl w:val="0"/>
          <w:numId w:val="0"/>
        </w:numPr>
        <w:tabs>
          <w:tab w:val="left" w:pos="420"/>
        </w:tabs>
      </w:pPr>
    </w:p>
    <w:p>
      <w:pPr>
        <w:numPr>
          <w:ilvl w:val="0"/>
          <w:numId w:val="0"/>
        </w:numPr>
        <w:tabs>
          <w:tab w:val="left" w:pos="420"/>
        </w:tabs>
      </w:pPr>
    </w:p>
    <w:p>
      <w:pPr>
        <w:numPr>
          <w:ilvl w:val="0"/>
          <w:numId w:val="0"/>
        </w:numPr>
        <w:tabs>
          <w:tab w:val="left" w:pos="420"/>
        </w:tabs>
      </w:pPr>
    </w:p>
    <w:p>
      <w:pPr>
        <w:numPr>
          <w:ilvl w:val="0"/>
          <w:numId w:val="0"/>
        </w:numPr>
        <w:tabs>
          <w:tab w:val="left" w:pos="420"/>
        </w:tabs>
      </w:pPr>
      <w:r>
        <w:drawing>
          <wp:inline distT="0" distB="0" distL="0" distR="0">
            <wp:extent cx="5272405" cy="1105535"/>
            <wp:effectExtent l="0" t="0" r="635" b="6985"/>
            <wp:docPr id="1028" name="Picture 2"/>
            <wp:cNvGraphicFramePr/>
            <a:graphic xmlns:a="http://schemas.openxmlformats.org/drawingml/2006/main">
              <a:graphicData uri="http://schemas.openxmlformats.org/drawingml/2006/picture">
                <pic:pic xmlns:pic="http://schemas.openxmlformats.org/drawingml/2006/picture">
                  <pic:nvPicPr>
                    <pic:cNvPr id="1028" name="Picture 2"/>
                    <pic:cNvPicPr/>
                  </pic:nvPicPr>
                  <pic:blipFill>
                    <a:blip r:embed="rId6" cstate="print"/>
                    <a:srcRect/>
                    <a:stretch>
                      <a:fillRect/>
                    </a:stretch>
                  </pic:blipFill>
                  <pic:spPr>
                    <a:xfrm>
                      <a:off x="0" y="0"/>
                      <a:ext cx="5272405" cy="1105535"/>
                    </a:xfrm>
                    <a:prstGeom prst="rect">
                      <a:avLst/>
                    </a:prstGeom>
                    <a:ln>
                      <a:noFill/>
                    </a:ln>
                  </pic:spPr>
                </pic:pic>
              </a:graphicData>
            </a:graphic>
          </wp:inline>
        </w:drawing>
      </w:r>
    </w:p>
    <w:p>
      <w:pPr>
        <w:numPr>
          <w:ilvl w:val="0"/>
          <w:numId w:val="0"/>
        </w:numPr>
        <w:tabs>
          <w:tab w:val="left" w:pos="420"/>
        </w:tabs>
      </w:pPr>
    </w:p>
    <w:p>
      <w:pPr>
        <w:numPr>
          <w:ilvl w:val="0"/>
          <w:numId w:val="0"/>
        </w:numPr>
        <w:tabs>
          <w:tab w:val="left" w:pos="420"/>
        </w:tabs>
        <w:rPr>
          <w:rFonts w:hint="default"/>
          <w:lang w:val="es-ES"/>
        </w:rPr>
      </w:pPr>
      <w:r>
        <w:rPr>
          <w:rFonts w:hint="default"/>
          <w:lang w:val="es-ES"/>
        </w:rPr>
        <w:t>Costo de Inversion: $2.</w:t>
      </w:r>
      <w:r>
        <w:rPr>
          <w:rFonts w:hint="default"/>
          <w:lang w:val="es-AR"/>
        </w:rPr>
        <w:t>679</w:t>
      </w:r>
      <w:r>
        <w:rPr>
          <w:rFonts w:hint="default"/>
          <w:lang w:val="es-ES"/>
        </w:rPr>
        <w:t>.300</w:t>
      </w:r>
    </w:p>
    <w:p>
      <w:pPr>
        <w:numPr>
          <w:ilvl w:val="0"/>
          <w:numId w:val="0"/>
        </w:numPr>
        <w:tabs>
          <w:tab w:val="left" w:pos="420"/>
        </w:tabs>
        <w:rPr>
          <w:rFonts w:hint="default"/>
          <w:lang w:val="es-ES"/>
        </w:rPr>
      </w:pPr>
    </w:p>
    <w:p>
      <w:pPr>
        <w:numPr>
          <w:ilvl w:val="0"/>
          <w:numId w:val="0"/>
        </w:numPr>
        <w:tabs>
          <w:tab w:val="left" w:pos="420"/>
        </w:tabs>
        <w:rPr>
          <w:rFonts w:hint="default"/>
          <w:lang w:val="es-ES"/>
        </w:rPr>
      </w:pPr>
    </w:p>
    <w:p>
      <w:pPr>
        <w:numPr>
          <w:ilvl w:val="0"/>
          <w:numId w:val="0"/>
        </w:numPr>
        <w:tabs>
          <w:tab w:val="left" w:pos="420"/>
        </w:tabs>
      </w:pPr>
      <w:r>
        <w:drawing>
          <wp:inline distT="0" distB="0" distL="0" distR="0">
            <wp:extent cx="5268595" cy="1160145"/>
            <wp:effectExtent l="0" t="0" r="4445" b="13334"/>
            <wp:docPr id="1029" name="Picture 3"/>
            <wp:cNvGraphicFramePr/>
            <a:graphic xmlns:a="http://schemas.openxmlformats.org/drawingml/2006/main">
              <a:graphicData uri="http://schemas.openxmlformats.org/drawingml/2006/picture">
                <pic:pic xmlns:pic="http://schemas.openxmlformats.org/drawingml/2006/picture">
                  <pic:nvPicPr>
                    <pic:cNvPr id="1029" name="Picture 3"/>
                    <pic:cNvPicPr/>
                  </pic:nvPicPr>
                  <pic:blipFill>
                    <a:blip r:embed="rId7" cstate="print"/>
                    <a:srcRect/>
                    <a:stretch>
                      <a:fillRect/>
                    </a:stretch>
                  </pic:blipFill>
                  <pic:spPr>
                    <a:xfrm>
                      <a:off x="0" y="0"/>
                      <a:ext cx="5268595" cy="1160145"/>
                    </a:xfrm>
                    <a:prstGeom prst="rect">
                      <a:avLst/>
                    </a:prstGeom>
                    <a:ln>
                      <a:noFill/>
                    </a:ln>
                  </pic:spPr>
                </pic:pic>
              </a:graphicData>
            </a:graphic>
          </wp:inline>
        </w:drawing>
      </w:r>
    </w:p>
    <w:p>
      <w:pPr>
        <w:numPr>
          <w:ilvl w:val="0"/>
          <w:numId w:val="0"/>
        </w:numPr>
        <w:tabs>
          <w:tab w:val="left" w:pos="420"/>
        </w:tabs>
      </w:pPr>
    </w:p>
    <w:p>
      <w:pPr>
        <w:numPr>
          <w:ilvl w:val="0"/>
          <w:numId w:val="0"/>
        </w:numPr>
        <w:tabs>
          <w:tab w:val="left" w:pos="420"/>
        </w:tabs>
      </w:pPr>
      <w:r>
        <w:drawing>
          <wp:inline distT="0" distB="0" distL="0" distR="0">
            <wp:extent cx="4777740" cy="944880"/>
            <wp:effectExtent l="0" t="0" r="7620" b="0"/>
            <wp:docPr id="1030" name="Picture 4"/>
            <wp:cNvGraphicFramePr/>
            <a:graphic xmlns:a="http://schemas.openxmlformats.org/drawingml/2006/main">
              <a:graphicData uri="http://schemas.openxmlformats.org/drawingml/2006/picture">
                <pic:pic xmlns:pic="http://schemas.openxmlformats.org/drawingml/2006/picture">
                  <pic:nvPicPr>
                    <pic:cNvPr id="1030" name="Picture 4"/>
                    <pic:cNvPicPr/>
                  </pic:nvPicPr>
                  <pic:blipFill>
                    <a:blip r:embed="rId8" cstate="print"/>
                    <a:srcRect/>
                    <a:stretch>
                      <a:fillRect/>
                    </a:stretch>
                  </pic:blipFill>
                  <pic:spPr>
                    <a:xfrm>
                      <a:off x="0" y="0"/>
                      <a:ext cx="4777740" cy="944880"/>
                    </a:xfrm>
                    <a:prstGeom prst="rect">
                      <a:avLst/>
                    </a:prstGeom>
                    <a:ln>
                      <a:noFill/>
                    </a:ln>
                  </pic:spPr>
                </pic:pic>
              </a:graphicData>
            </a:graphic>
          </wp:inline>
        </w:drawing>
      </w:r>
    </w:p>
    <w:p>
      <w:pPr>
        <w:numPr>
          <w:ilvl w:val="0"/>
          <w:numId w:val="0"/>
        </w:numPr>
        <w:tabs>
          <w:tab w:val="left" w:pos="420"/>
        </w:tabs>
      </w:pPr>
    </w:p>
    <w:p>
      <w:pPr>
        <w:numPr>
          <w:ilvl w:val="0"/>
          <w:numId w:val="0"/>
        </w:numPr>
        <w:tabs>
          <w:tab w:val="left" w:pos="420"/>
        </w:tabs>
        <w:rPr>
          <w:rFonts w:hint="default"/>
          <w:lang w:val="es-AR"/>
        </w:rPr>
      </w:pPr>
      <w:r>
        <w:rPr>
          <w:rFonts w:hint="default"/>
          <w:lang w:val="es-AR"/>
        </w:rPr>
        <w:t>Ganancia con adicionales incluidos: $ 1,300,000</w:t>
      </w:r>
    </w:p>
    <w:p>
      <w:pPr>
        <w:numPr>
          <w:ilvl w:val="0"/>
          <w:numId w:val="0"/>
        </w:numPr>
        <w:tabs>
          <w:tab w:val="left" w:pos="420"/>
        </w:tabs>
        <w:rPr>
          <w:rFonts w:hint="default"/>
          <w:lang w:val="es-AR"/>
        </w:rPr>
      </w:pPr>
    </w:p>
    <w:p>
      <w:pPr>
        <w:numPr>
          <w:ilvl w:val="0"/>
          <w:numId w:val="0"/>
        </w:numPr>
        <w:tabs>
          <w:tab w:val="left" w:pos="420"/>
        </w:tabs>
        <w:rPr>
          <w:rFonts w:hint="default"/>
          <w:lang w:val="es-AR"/>
        </w:rPr>
      </w:pPr>
      <w:r>
        <w:drawing>
          <wp:inline distT="0" distB="0" distL="114300" distR="114300">
            <wp:extent cx="5266690" cy="1088390"/>
            <wp:effectExtent l="0" t="0" r="1016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66690" cy="1088390"/>
                    </a:xfrm>
                    <a:prstGeom prst="rect">
                      <a:avLst/>
                    </a:prstGeom>
                    <a:noFill/>
                    <a:ln>
                      <a:noFill/>
                    </a:ln>
                  </pic:spPr>
                </pic:pic>
              </a:graphicData>
            </a:graphic>
          </wp:inline>
        </w:drawing>
      </w: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sz w:val="24"/>
          <w:szCs w:val="24"/>
          <w:lang w:val="es-ES"/>
        </w:rPr>
      </w:pPr>
    </w:p>
    <w:p>
      <w:pPr>
        <w:numPr>
          <w:ilvl w:val="0"/>
          <w:numId w:val="0"/>
        </w:numPr>
        <w:tabs>
          <w:tab w:val="left" w:pos="420"/>
        </w:tabs>
        <w:rPr>
          <w:rFonts w:hint="default" w:ascii="Calibri" w:hAnsi="Calibri"/>
          <w:b/>
          <w:bCs/>
          <w:sz w:val="24"/>
          <w:szCs w:val="24"/>
          <w:highlight w:val="yellow"/>
          <w:lang w:val="es-AR"/>
        </w:rPr>
      </w:pPr>
      <w:r>
        <w:rPr>
          <w:rFonts w:hint="default" w:ascii="Calibri" w:hAnsi="Calibri"/>
          <w:b/>
          <w:bCs/>
          <w:sz w:val="24"/>
          <w:szCs w:val="24"/>
          <w:highlight w:val="yellow"/>
          <w:lang w:val="es-AR"/>
        </w:rPr>
        <w:t>NAZA:</w:t>
      </w:r>
    </w:p>
    <w:p>
      <w:pPr>
        <w:numPr>
          <w:ilvl w:val="0"/>
          <w:numId w:val="0"/>
        </w:numPr>
        <w:tabs>
          <w:tab w:val="left" w:pos="420"/>
        </w:tabs>
        <w:rPr>
          <w:rFonts w:hint="default" w:ascii="Calibri" w:hAnsi="Calibri"/>
          <w:b/>
          <w:bCs/>
          <w:sz w:val="24"/>
          <w:szCs w:val="24"/>
          <w:highlight w:val="yellow"/>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bCs/>
          <w:sz w:val="24"/>
          <w:szCs w:val="24"/>
          <w:highlight w:val="none"/>
          <w:lang w:val="es-AR"/>
        </w:rPr>
      </w:pPr>
      <w:r>
        <w:rPr>
          <w:rFonts w:hint="default" w:ascii="Calibri" w:hAnsi="Calibri"/>
          <w:b/>
          <w:bCs/>
          <w:sz w:val="24"/>
          <w:szCs w:val="24"/>
          <w:highlight w:val="none"/>
          <w:lang w:val="es-AR"/>
        </w:rPr>
        <w:t>Microempresa:</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s-AR"/>
        </w:rPr>
        <w:t>Una microempresa es una pequeña unidade económica de produccion y/o comercialización que tiene la capacidad de autodesarrollarse, autoabastecerse y de crecimiento.</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bCs/>
          <w:sz w:val="24"/>
          <w:szCs w:val="24"/>
          <w:highlight w:val="none"/>
          <w:lang w:val="es-AR"/>
        </w:rPr>
      </w:pPr>
      <w:r>
        <w:rPr>
          <w:rFonts w:hint="default" w:ascii="Calibri" w:hAnsi="Calibri"/>
          <w:b/>
          <w:bCs/>
          <w:sz w:val="24"/>
          <w:szCs w:val="24"/>
          <w:highlight w:val="none"/>
          <w:lang w:val="es-AR"/>
        </w:rPr>
        <w:t>Importancia de las microempresas:</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s-AR"/>
        </w:rPr>
        <w:t>Argentina, la microempresaes importante porgue ayuda las personas a tener un trabajo de acuerdo  a sus habilidades  ademas de permitir que generen su propio dinero  de forma independiente, estableciendo sus horarios y condiciones para trabajar.</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bCs/>
          <w:sz w:val="24"/>
          <w:szCs w:val="24"/>
          <w:highlight w:val="none"/>
          <w:lang w:val="es-AR"/>
        </w:rPr>
      </w:pPr>
      <w:r>
        <w:rPr>
          <w:rFonts w:hint="default" w:ascii="Calibri" w:hAnsi="Calibri"/>
          <w:b/>
          <w:bCs/>
          <w:sz w:val="24"/>
          <w:szCs w:val="24"/>
          <w:highlight w:val="none"/>
          <w:lang w:val="es-AR"/>
        </w:rPr>
        <w:t>Autoempleo:</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s-AR"/>
        </w:rPr>
        <w:t>El autoempleo es una forma de trabajo en la que una persona crea su puesto de  trabajo a cuenta y riesgo propio, este es generalmente el camino más común a la microempresa.</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bCs/>
          <w:sz w:val="24"/>
          <w:szCs w:val="24"/>
          <w:highlight w:val="none"/>
          <w:lang w:val="es-AR"/>
        </w:rPr>
      </w:pPr>
    </w:p>
    <w:p>
      <w:pPr>
        <w:numPr>
          <w:ilvl w:val="0"/>
          <w:numId w:val="0"/>
        </w:numPr>
        <w:tabs>
          <w:tab w:val="left" w:pos="420"/>
        </w:tabs>
        <w:rPr>
          <w:rFonts w:hint="default" w:ascii="Calibri" w:hAnsi="Calibri"/>
          <w:b/>
          <w:bCs/>
          <w:sz w:val="24"/>
          <w:szCs w:val="24"/>
          <w:highlight w:val="none"/>
          <w:lang w:val="es-AR"/>
        </w:rPr>
      </w:pPr>
      <w:r>
        <w:rPr>
          <w:rFonts w:hint="default" w:ascii="Calibri" w:hAnsi="Calibri"/>
          <w:b/>
          <w:bCs/>
          <w:sz w:val="24"/>
          <w:szCs w:val="24"/>
          <w:highlight w:val="none"/>
          <w:lang w:val="es-AR"/>
        </w:rPr>
        <w:t>Características de la microempresa:</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s-AR"/>
        </w:rPr>
        <w:t>Generalmente son propiedad de pocas personas (máximo 10 personas)</w:t>
      </w: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s-AR"/>
        </w:rPr>
        <w:t>Se concentran en determinadas ramas de actividades: su actividadvgeneralmente esta centrada la produccion y comercialización de productos.</w:t>
      </w: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s-AR"/>
        </w:rPr>
        <w:t>No tienen más de dos niveles jerarquicos en sus estructuras organizadoras.</w:t>
      </w: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s-AR"/>
        </w:rPr>
        <w:t>La microempresa tiende a crecer.</w:t>
      </w: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s-AR"/>
        </w:rPr>
        <w:t xml:space="preserve"> Sus ventas anuales son limitadas en cuanto al volumen y  al monto calificar 4 empresa son limitadas en cuanto al monto y el  volumen.</w:t>
      </w: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s-AR"/>
        </w:rPr>
        <w:t>La superficie afectada de la actividad no supera los 200m2</w:t>
      </w:r>
    </w:p>
    <w:p>
      <w:pPr>
        <w:numPr>
          <w:ilvl w:val="0"/>
          <w:numId w:val="0"/>
        </w:numPr>
        <w:tabs>
          <w:tab w:val="left" w:pos="420"/>
        </w:tabs>
        <w:rPr>
          <w:rFonts w:hint="default" w:ascii="Calibri" w:hAnsi="Calibri"/>
          <w:b/>
          <w:bCs/>
          <w:sz w:val="24"/>
          <w:szCs w:val="24"/>
          <w:highlight w:val="none"/>
          <w:lang w:val="es-AR"/>
        </w:rPr>
      </w:pPr>
    </w:p>
    <w:p>
      <w:pPr>
        <w:numPr>
          <w:ilvl w:val="0"/>
          <w:numId w:val="0"/>
        </w:numPr>
        <w:tabs>
          <w:tab w:val="left" w:pos="420"/>
        </w:tabs>
        <w:rPr>
          <w:rFonts w:hint="default" w:ascii="Calibri" w:hAnsi="Calibri"/>
          <w:b/>
          <w:bCs/>
          <w:sz w:val="24"/>
          <w:szCs w:val="24"/>
          <w:highlight w:val="none"/>
          <w:lang w:val="es-AR"/>
        </w:rPr>
      </w:pPr>
      <w:r>
        <w:rPr>
          <w:rFonts w:hint="default" w:ascii="Calibri" w:hAnsi="Calibri"/>
          <w:b/>
          <w:bCs/>
          <w:sz w:val="24"/>
          <w:szCs w:val="24"/>
          <w:highlight w:val="none"/>
          <w:lang w:val="es-AR"/>
        </w:rPr>
        <w:t>La idea:</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s-AR"/>
        </w:rPr>
        <w:t>La idea, es el factor que justifica la creación de la microempresa.</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bCs/>
          <w:sz w:val="24"/>
          <w:szCs w:val="24"/>
          <w:highlight w:val="none"/>
          <w:lang w:val="es-AR"/>
        </w:rPr>
      </w:pPr>
      <w:r>
        <w:rPr>
          <w:rFonts w:hint="default" w:ascii="Calibri" w:hAnsi="Calibri"/>
          <w:b/>
          <w:bCs/>
          <w:sz w:val="24"/>
          <w:szCs w:val="24"/>
          <w:highlight w:val="none"/>
          <w:lang w:val="es-AR"/>
        </w:rPr>
        <w:t>¿Cómo surgió la idea de la microempresa?</w:t>
      </w:r>
    </w:p>
    <w:p>
      <w:pPr>
        <w:numPr>
          <w:ilvl w:val="0"/>
          <w:numId w:val="0"/>
        </w:numPr>
        <w:tabs>
          <w:tab w:val="left" w:pos="420"/>
        </w:tabs>
        <w:rPr>
          <w:rFonts w:hint="default" w:ascii="Calibri" w:hAnsi="Calibri"/>
          <w:b/>
          <w:bCs/>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s-AR"/>
        </w:rPr>
        <w:tab/>
      </w:r>
      <w:r>
        <w:rPr>
          <w:rFonts w:hint="default" w:ascii="Calibri" w:hAnsi="Calibri"/>
          <w:b w:val="0"/>
          <w:bCs w:val="0"/>
          <w:sz w:val="24"/>
          <w:szCs w:val="24"/>
          <w:highlight w:val="none"/>
          <w:lang w:val="es-AR"/>
        </w:rPr>
        <w:t>La idea de la creación de la microempresa surge principalmente de las necesidades del mercado, porque se ve, más que nada en la zona, que los comerciantes y/o dueños de negocios que no cuentan con sistemas para la automatización de estos. FlexCod, cuentas con un equipo de programadores capacitados, con experiencia y sobre todo con titulos que avalan nuestros conocimientos en el rubro para cumplir y satisfacer las necesidades de los consumidores.</w:t>
      </w:r>
    </w:p>
    <w:p>
      <w:pPr>
        <w:numPr>
          <w:ilvl w:val="0"/>
          <w:numId w:val="0"/>
        </w:numPr>
        <w:tabs>
          <w:tab w:val="left" w:pos="420"/>
        </w:tabs>
        <w:rPr>
          <w:rFonts w:hint="default" w:ascii="Calibri" w:hAnsi="Calibri"/>
          <w:b/>
          <w:bCs/>
          <w:sz w:val="24"/>
          <w:szCs w:val="24"/>
          <w:highlight w:val="none"/>
          <w:lang w:val="es-AR"/>
        </w:rPr>
      </w:pPr>
    </w:p>
    <w:p>
      <w:pPr>
        <w:numPr>
          <w:ilvl w:val="0"/>
          <w:numId w:val="0"/>
        </w:numPr>
        <w:tabs>
          <w:tab w:val="left" w:pos="420"/>
        </w:tabs>
        <w:rPr>
          <w:rFonts w:hint="default" w:ascii="Calibri" w:hAnsi="Calibri"/>
          <w:b/>
          <w:bCs/>
          <w:sz w:val="24"/>
          <w:szCs w:val="24"/>
          <w:highlight w:val="none"/>
          <w:lang w:val="es-AR"/>
        </w:rPr>
      </w:pPr>
      <w:r>
        <w:rPr>
          <w:rFonts w:hint="default" w:ascii="Calibri" w:hAnsi="Calibri"/>
          <w:b/>
          <w:bCs/>
          <w:sz w:val="24"/>
          <w:szCs w:val="24"/>
          <w:highlight w:val="none"/>
          <w:lang w:val="es-AR"/>
        </w:rPr>
        <w:t>Plan de viabilidad:</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s-AR"/>
        </w:rPr>
        <w:t xml:space="preserve">flex code es una empresa dedicada al desarrollo de software </w:t>
      </w:r>
      <w:r>
        <w:rPr>
          <w:rFonts w:hint="default"/>
          <w:b w:val="0"/>
          <w:bCs w:val="0"/>
          <w:sz w:val="24"/>
          <w:szCs w:val="24"/>
          <w:highlight w:val="none"/>
          <w:lang w:val="es-MX"/>
        </w:rPr>
        <w:t>que</w:t>
      </w:r>
      <w:r>
        <w:rPr>
          <w:rFonts w:hint="default" w:ascii="Calibri" w:hAnsi="Calibri"/>
          <w:b w:val="0"/>
          <w:bCs w:val="0"/>
          <w:sz w:val="24"/>
          <w:szCs w:val="24"/>
          <w:highlight w:val="none"/>
          <w:lang w:val="es-AR"/>
        </w:rPr>
        <w:t xml:space="preserve"> se destaca por realizar  sistemas de venta y stock, catálogos  web y aplicaciones móviles. Pará ver la viabilidad de este proyecto, setuve en cuenta el análisis  de la competencia, las cualidades del equipo de  programadores involucrados, los costos iniciales y la publicidad de la empresa.</w:t>
      </w: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s-AR"/>
        </w:rPr>
        <w:tab/>
      </w:r>
      <w:r>
        <w:rPr>
          <w:rFonts w:hint="default" w:ascii="Calibri" w:hAnsi="Calibri"/>
          <w:b w:val="0"/>
          <w:bCs w:val="0"/>
          <w:sz w:val="24"/>
          <w:szCs w:val="24"/>
          <w:highlight w:val="none"/>
          <w:lang w:val="es-AR"/>
        </w:rPr>
        <w:t>Teniendo en cuenta todos los datos recolectados y los resultados del minusioso estudio de mercado realizado, se piensa que la empresa tiene muchas posibilidades de éxito y crecimiento.</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b/>
          <w:bCs/>
          <w:sz w:val="24"/>
          <w:szCs w:val="24"/>
          <w:highlight w:val="none"/>
          <w:lang w:val="es-MX"/>
        </w:rPr>
      </w:pPr>
      <w:r>
        <w:rPr>
          <w:rFonts w:hint="default"/>
          <w:b/>
          <w:bCs/>
          <w:sz w:val="24"/>
          <w:szCs w:val="24"/>
          <w:highlight w:val="none"/>
          <w:lang w:val="es-MX"/>
        </w:rPr>
        <w:t>POSICIONAMIENTO:</w:t>
      </w:r>
    </w:p>
    <w:p>
      <w:pPr>
        <w:numPr>
          <w:ilvl w:val="0"/>
          <w:numId w:val="0"/>
        </w:numPr>
        <w:tabs>
          <w:tab w:val="left" w:pos="420"/>
        </w:tabs>
        <w:rPr>
          <w:rFonts w:hint="default"/>
          <w:b w:val="0"/>
          <w:bCs w:val="0"/>
          <w:sz w:val="24"/>
          <w:szCs w:val="24"/>
          <w:highlight w:val="none"/>
          <w:lang w:val="es-MX"/>
        </w:rPr>
      </w:pPr>
    </w:p>
    <w:p>
      <w:pPr>
        <w:numPr>
          <w:ilvl w:val="0"/>
          <w:numId w:val="0"/>
        </w:numPr>
        <w:tabs>
          <w:tab w:val="left" w:pos="420"/>
        </w:tabs>
        <w:rPr>
          <w:rFonts w:hint="default"/>
          <w:b w:val="0"/>
          <w:bCs w:val="0"/>
          <w:sz w:val="24"/>
          <w:szCs w:val="24"/>
          <w:highlight w:val="none"/>
          <w:lang w:val="es-MX"/>
        </w:rPr>
      </w:pPr>
      <w:r>
        <w:rPr>
          <w:rFonts w:hint="default"/>
          <w:b w:val="0"/>
          <w:bCs w:val="0"/>
          <w:sz w:val="24"/>
          <w:szCs w:val="24"/>
          <w:highlight w:val="none"/>
          <w:lang w:val="es-MX"/>
        </w:rPr>
        <w:t>Es la actividad del marketing que tiene por objetivo marcar las diferencias de nuestros ptos con los de la competencia.</w:t>
      </w:r>
    </w:p>
    <w:p>
      <w:pPr>
        <w:numPr>
          <w:ilvl w:val="0"/>
          <w:numId w:val="0"/>
        </w:numPr>
        <w:tabs>
          <w:tab w:val="left" w:pos="420"/>
        </w:tabs>
        <w:rPr>
          <w:rFonts w:hint="default"/>
          <w:b w:val="0"/>
          <w:bCs w:val="0"/>
          <w:sz w:val="24"/>
          <w:szCs w:val="24"/>
          <w:highlight w:val="none"/>
          <w:lang w:val="es-MX"/>
        </w:rPr>
      </w:pPr>
      <w:r>
        <w:rPr>
          <w:rFonts w:hint="default"/>
          <w:b/>
          <w:bCs/>
          <w:sz w:val="24"/>
          <w:szCs w:val="24"/>
          <w:highlight w:val="none"/>
          <w:lang w:val="es-MX"/>
        </w:rPr>
        <w:t>Mejor presentación:</w:t>
      </w:r>
      <w:r>
        <w:rPr>
          <w:rFonts w:hint="default"/>
          <w:b w:val="0"/>
          <w:bCs w:val="0"/>
          <w:sz w:val="24"/>
          <w:szCs w:val="24"/>
          <w:highlight w:val="none"/>
          <w:lang w:val="es-MX"/>
        </w:rPr>
        <w:t xml:space="preserve"> Nuestros ptos tienen mejor impacto a los ojos de nuestros consumidores.</w:t>
      </w:r>
    </w:p>
    <w:p>
      <w:pPr>
        <w:numPr>
          <w:ilvl w:val="0"/>
          <w:numId w:val="0"/>
        </w:numPr>
        <w:tabs>
          <w:tab w:val="left" w:pos="420"/>
        </w:tabs>
        <w:rPr>
          <w:rFonts w:hint="default"/>
          <w:b w:val="0"/>
          <w:bCs w:val="0"/>
          <w:sz w:val="24"/>
          <w:szCs w:val="24"/>
          <w:highlight w:val="none"/>
          <w:lang w:val="es-MX"/>
        </w:rPr>
      </w:pPr>
      <w:r>
        <w:rPr>
          <w:rFonts w:hint="default"/>
          <w:b w:val="0"/>
          <w:bCs w:val="0"/>
          <w:sz w:val="24"/>
          <w:szCs w:val="24"/>
          <w:highlight w:val="none"/>
          <w:lang w:val="es-MX"/>
        </w:rPr>
        <w:tab/>
        <w:t>En FlexCode nos caracterizamos por diseños de interfaces innovaodres, creativos e intuitivos.</w:t>
      </w:r>
    </w:p>
    <w:p>
      <w:pPr>
        <w:numPr>
          <w:ilvl w:val="0"/>
          <w:numId w:val="0"/>
        </w:numPr>
        <w:tabs>
          <w:tab w:val="left" w:pos="420"/>
        </w:tabs>
        <w:rPr>
          <w:rFonts w:hint="default"/>
          <w:b w:val="0"/>
          <w:bCs w:val="0"/>
          <w:sz w:val="24"/>
          <w:szCs w:val="24"/>
          <w:highlight w:val="none"/>
          <w:lang w:val="es-MX"/>
        </w:rPr>
      </w:pPr>
    </w:p>
    <w:p>
      <w:pPr>
        <w:numPr>
          <w:ilvl w:val="0"/>
          <w:numId w:val="0"/>
        </w:numPr>
        <w:tabs>
          <w:tab w:val="left" w:pos="420"/>
        </w:tabs>
        <w:rPr>
          <w:rFonts w:hint="default"/>
          <w:b w:val="0"/>
          <w:bCs w:val="0"/>
          <w:sz w:val="24"/>
          <w:szCs w:val="24"/>
          <w:highlight w:val="none"/>
          <w:lang w:val="es-MX"/>
        </w:rPr>
      </w:pPr>
      <w:r>
        <w:rPr>
          <w:rFonts w:hint="default"/>
          <w:b/>
          <w:bCs/>
          <w:sz w:val="24"/>
          <w:szCs w:val="24"/>
          <w:highlight w:val="none"/>
          <w:lang w:val="es-MX"/>
        </w:rPr>
        <w:t xml:space="preserve">Mejor precio: </w:t>
      </w:r>
      <w:r>
        <w:rPr>
          <w:rFonts w:hint="default"/>
          <w:b w:val="0"/>
          <w:bCs w:val="0"/>
          <w:sz w:val="24"/>
          <w:szCs w:val="24"/>
          <w:highlight w:val="none"/>
          <w:lang w:val="es-MX"/>
        </w:rPr>
        <w:t xml:space="preserve"> FlexCode maneja precios accesibles para cada clientes, además de contar con diferentes tipos de medios y opciones de pago.</w:t>
      </w:r>
    </w:p>
    <w:p>
      <w:pPr>
        <w:numPr>
          <w:ilvl w:val="0"/>
          <w:numId w:val="0"/>
        </w:numPr>
        <w:tabs>
          <w:tab w:val="left" w:pos="420"/>
        </w:tabs>
        <w:rPr>
          <w:rFonts w:hint="default"/>
          <w:b/>
          <w:bCs/>
          <w:sz w:val="24"/>
          <w:szCs w:val="24"/>
          <w:highlight w:val="none"/>
          <w:lang w:val="es-MX"/>
        </w:rPr>
      </w:pPr>
    </w:p>
    <w:p>
      <w:pPr>
        <w:numPr>
          <w:ilvl w:val="0"/>
          <w:numId w:val="0"/>
        </w:numPr>
        <w:tabs>
          <w:tab w:val="left" w:pos="420"/>
        </w:tabs>
        <w:rPr>
          <w:rFonts w:hint="default"/>
          <w:b w:val="0"/>
          <w:bCs w:val="0"/>
          <w:sz w:val="24"/>
          <w:szCs w:val="24"/>
          <w:highlight w:val="none"/>
          <w:lang w:val="es-MX"/>
        </w:rPr>
      </w:pPr>
      <w:r>
        <w:rPr>
          <w:rFonts w:hint="default"/>
          <w:b/>
          <w:bCs/>
          <w:sz w:val="24"/>
          <w:szCs w:val="24"/>
          <w:highlight w:val="none"/>
          <w:lang w:val="es-MX"/>
        </w:rPr>
        <w:t>Más novedoso:</w:t>
      </w:r>
      <w:r>
        <w:rPr>
          <w:rFonts w:hint="default"/>
          <w:b w:val="0"/>
          <w:bCs w:val="0"/>
          <w:sz w:val="24"/>
          <w:szCs w:val="24"/>
          <w:highlight w:val="none"/>
          <w:lang w:val="es-MX"/>
        </w:rPr>
        <w:t xml:space="preserve"> Nuestra FlexCode ofrece ptos novedosos, debido al rubro en el que se desarrolla (desarrollo de software),  y además contamos con la garantía de que se utilizan las tecnología más innovadoras para su desarrollo.</w:t>
      </w:r>
    </w:p>
    <w:p>
      <w:pPr>
        <w:numPr>
          <w:ilvl w:val="0"/>
          <w:numId w:val="0"/>
        </w:numPr>
        <w:tabs>
          <w:tab w:val="left" w:pos="420"/>
        </w:tabs>
        <w:rPr>
          <w:rFonts w:hint="default"/>
          <w:b w:val="0"/>
          <w:bCs w:val="0"/>
          <w:sz w:val="24"/>
          <w:szCs w:val="24"/>
          <w:highlight w:val="none"/>
          <w:lang w:val="es-MX"/>
        </w:rPr>
      </w:pPr>
    </w:p>
    <w:p>
      <w:pPr>
        <w:numPr>
          <w:ilvl w:val="0"/>
          <w:numId w:val="0"/>
        </w:numPr>
        <w:tabs>
          <w:tab w:val="left" w:pos="420"/>
        </w:tabs>
        <w:rPr>
          <w:rFonts w:hint="default"/>
          <w:b w:val="0"/>
          <w:bCs w:val="0"/>
          <w:sz w:val="24"/>
          <w:szCs w:val="24"/>
          <w:highlight w:val="none"/>
          <w:lang w:val="es-MX"/>
        </w:rPr>
      </w:pPr>
      <w:r>
        <w:rPr>
          <w:rFonts w:hint="default"/>
          <w:b/>
          <w:bCs/>
          <w:sz w:val="24"/>
          <w:szCs w:val="24"/>
          <w:highlight w:val="none"/>
          <w:lang w:val="es-MX"/>
        </w:rPr>
        <w:t xml:space="preserve">Mejor Calidad: </w:t>
      </w:r>
      <w:r>
        <w:rPr>
          <w:rFonts w:hint="default"/>
          <w:b w:val="0"/>
          <w:bCs w:val="0"/>
          <w:sz w:val="24"/>
          <w:szCs w:val="24"/>
          <w:highlight w:val="none"/>
          <w:lang w:val="es-MX"/>
        </w:rPr>
        <w:t>Nuestros productos cuentan con alta y eficiente calidad debido a las tecnología utilizadas en su desarrollo.</w:t>
      </w:r>
    </w:p>
    <w:p>
      <w:pPr>
        <w:numPr>
          <w:ilvl w:val="0"/>
          <w:numId w:val="0"/>
        </w:numPr>
        <w:tabs>
          <w:tab w:val="left" w:pos="420"/>
        </w:tabs>
        <w:rPr>
          <w:rFonts w:hint="default"/>
          <w:b/>
          <w:bCs/>
          <w:sz w:val="24"/>
          <w:szCs w:val="24"/>
          <w:highlight w:val="none"/>
          <w:lang w:val="es-MX"/>
        </w:rPr>
      </w:pPr>
    </w:p>
    <w:p>
      <w:pPr>
        <w:numPr>
          <w:ilvl w:val="0"/>
          <w:numId w:val="0"/>
        </w:numPr>
        <w:tabs>
          <w:tab w:val="left" w:pos="420"/>
        </w:tabs>
        <w:rPr>
          <w:rFonts w:hint="default"/>
          <w:b w:val="0"/>
          <w:bCs w:val="0"/>
          <w:sz w:val="24"/>
          <w:szCs w:val="24"/>
          <w:highlight w:val="none"/>
          <w:lang w:val="es-MX"/>
        </w:rPr>
      </w:pPr>
      <w:r>
        <w:rPr>
          <w:rFonts w:hint="default"/>
          <w:b/>
          <w:bCs/>
          <w:sz w:val="24"/>
          <w:szCs w:val="24"/>
          <w:highlight w:val="none"/>
          <w:lang w:val="es-MX"/>
        </w:rPr>
        <w:t xml:space="preserve">Mejor servicio:  </w:t>
      </w:r>
      <w:r>
        <w:rPr>
          <w:rFonts w:hint="default"/>
          <w:b w:val="0"/>
          <w:bCs w:val="0"/>
          <w:sz w:val="24"/>
          <w:szCs w:val="24"/>
          <w:highlight w:val="none"/>
          <w:lang w:val="es-MX"/>
        </w:rPr>
        <w:t>Nuestra empresa ofrece servicios de postventa, como el manual de ususario, la instalación y el mantenimiento de los sistemas.</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bCs/>
          <w:sz w:val="24"/>
          <w:szCs w:val="24"/>
          <w:highlight w:val="none"/>
          <w:lang w:val="es-AR"/>
        </w:rPr>
      </w:pPr>
    </w:p>
    <w:p>
      <w:pPr>
        <w:numPr>
          <w:ilvl w:val="0"/>
          <w:numId w:val="0"/>
        </w:numPr>
        <w:tabs>
          <w:tab w:val="left" w:pos="420"/>
        </w:tabs>
        <w:rPr>
          <w:rFonts w:hint="default" w:ascii="Calibri" w:hAnsi="Calibri"/>
          <w:b/>
          <w:bCs/>
          <w:sz w:val="24"/>
          <w:szCs w:val="24"/>
          <w:highlight w:val="none"/>
          <w:lang w:val="es-AR"/>
        </w:rPr>
      </w:pPr>
    </w:p>
    <w:p>
      <w:pPr>
        <w:numPr>
          <w:ilvl w:val="0"/>
          <w:numId w:val="0"/>
        </w:numPr>
        <w:tabs>
          <w:tab w:val="left" w:pos="420"/>
        </w:tabs>
        <w:rPr>
          <w:rFonts w:hint="default" w:ascii="Calibri" w:hAnsi="Calibri"/>
          <w:b/>
          <w:bCs/>
          <w:sz w:val="24"/>
          <w:szCs w:val="24"/>
          <w:highlight w:val="none"/>
          <w:lang w:val="es-AR"/>
        </w:rPr>
      </w:pPr>
    </w:p>
    <w:p>
      <w:pPr>
        <w:numPr>
          <w:ilvl w:val="0"/>
          <w:numId w:val="0"/>
        </w:numPr>
        <w:tabs>
          <w:tab w:val="left" w:pos="420"/>
        </w:tabs>
        <w:rPr>
          <w:rFonts w:hint="default" w:ascii="Calibri" w:hAnsi="Calibri"/>
          <w:b/>
          <w:bCs/>
          <w:sz w:val="24"/>
          <w:szCs w:val="24"/>
          <w:highlight w:val="none"/>
          <w:lang w:val="es-AR"/>
        </w:rPr>
      </w:pPr>
    </w:p>
    <w:p>
      <w:pPr>
        <w:numPr>
          <w:ilvl w:val="0"/>
          <w:numId w:val="0"/>
        </w:numPr>
        <w:tabs>
          <w:tab w:val="left" w:pos="420"/>
        </w:tabs>
        <w:rPr>
          <w:rFonts w:hint="default" w:ascii="Calibri" w:hAnsi="Calibri"/>
          <w:b/>
          <w:bCs/>
          <w:sz w:val="24"/>
          <w:szCs w:val="24"/>
          <w:highlight w:val="none"/>
          <w:lang w:val="es-AR"/>
        </w:rPr>
      </w:pPr>
      <w:r>
        <w:rPr>
          <w:rFonts w:hint="default" w:ascii="Calibri" w:hAnsi="Calibri"/>
          <w:b/>
          <w:bCs/>
          <w:sz w:val="24"/>
          <w:szCs w:val="24"/>
          <w:highlight w:val="none"/>
          <w:lang w:val="es-AR"/>
        </w:rPr>
        <w:t>Cualidades:</w:t>
      </w:r>
    </w:p>
    <w:p>
      <w:pPr>
        <w:numPr>
          <w:ilvl w:val="0"/>
          <w:numId w:val="0"/>
        </w:numPr>
        <w:tabs>
          <w:tab w:val="left" w:pos="420"/>
        </w:tabs>
        <w:rPr>
          <w:rFonts w:hint="default" w:ascii="Calibri" w:hAnsi="Calibri"/>
          <w:b/>
          <w:bCs/>
          <w:sz w:val="24"/>
          <w:szCs w:val="24"/>
          <w:highlight w:val="none"/>
          <w:lang w:val="es-AR"/>
        </w:rPr>
      </w:pPr>
    </w:p>
    <w:p>
      <w:pPr>
        <w:numPr>
          <w:ilvl w:val="0"/>
          <w:numId w:val="0"/>
        </w:numPr>
        <w:tabs>
          <w:tab w:val="left" w:pos="420"/>
        </w:tabs>
        <w:rPr>
          <w:rFonts w:hint="default" w:ascii="Calibri" w:hAnsi="Calibri"/>
          <w:b/>
          <w:bCs/>
          <w:sz w:val="24"/>
          <w:szCs w:val="24"/>
          <w:highlight w:val="none"/>
          <w:lang w:val="es-AR"/>
        </w:rPr>
      </w:pPr>
      <w:r>
        <w:rPr>
          <w:rFonts w:hint="default" w:ascii="Calibri" w:hAnsi="Calibri"/>
          <w:b/>
          <w:bCs/>
          <w:sz w:val="24"/>
          <w:szCs w:val="24"/>
          <w:highlight w:val="none"/>
          <w:lang w:val="es-AR"/>
        </w:rPr>
        <w:t xml:space="preserve">Christian: </w:t>
      </w:r>
      <w:r>
        <w:rPr>
          <w:rFonts w:hint="default" w:ascii="Calibri" w:hAnsi="Calibri"/>
          <w:b w:val="0"/>
          <w:bCs w:val="0"/>
          <w:sz w:val="24"/>
          <w:szCs w:val="24"/>
          <w:highlight w:val="none"/>
          <w:lang w:val="es-AR"/>
        </w:rPr>
        <w:t>Creativo/paciente</w:t>
      </w:r>
    </w:p>
    <w:p>
      <w:pPr>
        <w:numPr>
          <w:ilvl w:val="0"/>
          <w:numId w:val="0"/>
        </w:numPr>
        <w:tabs>
          <w:tab w:val="left" w:pos="420"/>
        </w:tabs>
        <w:rPr>
          <w:rFonts w:hint="default" w:ascii="Calibri" w:hAnsi="Calibri"/>
          <w:b/>
          <w:bCs/>
          <w:sz w:val="24"/>
          <w:szCs w:val="24"/>
          <w:highlight w:val="none"/>
          <w:lang w:val="es-AR"/>
        </w:rPr>
      </w:pPr>
      <w:r>
        <w:rPr>
          <w:rFonts w:hint="default" w:ascii="Calibri" w:hAnsi="Calibri"/>
          <w:b/>
          <w:bCs/>
          <w:sz w:val="24"/>
          <w:szCs w:val="24"/>
          <w:highlight w:val="none"/>
          <w:lang w:val="es-AR"/>
        </w:rPr>
        <w:t xml:space="preserve">Naza: </w:t>
      </w:r>
      <w:r>
        <w:rPr>
          <w:rFonts w:hint="default" w:ascii="Calibri" w:hAnsi="Calibri"/>
          <w:b w:val="0"/>
          <w:bCs w:val="0"/>
          <w:sz w:val="24"/>
          <w:szCs w:val="24"/>
          <w:highlight w:val="none"/>
          <w:lang w:val="es-AR"/>
        </w:rPr>
        <w:t>Responsable/curiosa</w:t>
      </w:r>
    </w:p>
    <w:p>
      <w:pPr>
        <w:numPr>
          <w:ilvl w:val="0"/>
          <w:numId w:val="0"/>
        </w:numPr>
        <w:tabs>
          <w:tab w:val="left" w:pos="420"/>
        </w:tabs>
        <w:rPr>
          <w:rFonts w:hint="default" w:ascii="Calibri" w:hAnsi="Calibri"/>
          <w:b/>
          <w:bCs/>
          <w:sz w:val="24"/>
          <w:szCs w:val="24"/>
          <w:highlight w:val="none"/>
          <w:lang w:val="es-AR"/>
        </w:rPr>
      </w:pPr>
      <w:r>
        <w:rPr>
          <w:rFonts w:hint="default" w:ascii="Calibri" w:hAnsi="Calibri"/>
          <w:b/>
          <w:bCs/>
          <w:sz w:val="24"/>
          <w:szCs w:val="24"/>
          <w:highlight w:val="none"/>
          <w:lang w:val="es-AR"/>
        </w:rPr>
        <w:t>Jessi:</w:t>
      </w:r>
      <w:r>
        <w:rPr>
          <w:rFonts w:hint="default" w:ascii="Calibri" w:hAnsi="Calibri"/>
          <w:b w:val="0"/>
          <w:bCs w:val="0"/>
          <w:sz w:val="24"/>
          <w:szCs w:val="24"/>
          <w:highlight w:val="none"/>
          <w:lang w:val="es-AR"/>
        </w:rPr>
        <w:t>Resiliente/honesta</w:t>
      </w: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bCs/>
          <w:sz w:val="24"/>
          <w:szCs w:val="24"/>
          <w:highlight w:val="none"/>
          <w:lang w:val="es-AR"/>
        </w:rPr>
        <w:t xml:space="preserve">Manuela: </w:t>
      </w:r>
      <w:r>
        <w:rPr>
          <w:rFonts w:hint="default" w:ascii="Calibri" w:hAnsi="Calibri"/>
          <w:b w:val="0"/>
          <w:bCs w:val="0"/>
          <w:sz w:val="24"/>
          <w:szCs w:val="24"/>
          <w:highlight w:val="none"/>
          <w:lang w:val="es-AR"/>
        </w:rPr>
        <w:t>Disciplinada/innovadora</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bCs/>
          <w:sz w:val="24"/>
          <w:szCs w:val="24"/>
          <w:highlight w:val="lightGray"/>
          <w:lang w:val="es-AR"/>
        </w:rPr>
      </w:pPr>
      <w:r>
        <w:rPr>
          <w:rFonts w:hint="default" w:ascii="Calibri" w:hAnsi="Calibri"/>
          <w:b/>
          <w:bCs/>
          <w:sz w:val="24"/>
          <w:szCs w:val="24"/>
          <w:highlight w:val="lightGray"/>
          <w:lang w:val="es-AR"/>
        </w:rPr>
        <w:t>MANUELA:</w:t>
      </w:r>
    </w:p>
    <w:p>
      <w:pPr>
        <w:numPr>
          <w:ilvl w:val="0"/>
          <w:numId w:val="0"/>
        </w:numPr>
        <w:tabs>
          <w:tab w:val="left" w:pos="420"/>
        </w:tabs>
        <w:rPr>
          <w:rFonts w:hint="default" w:ascii="Calibri" w:hAnsi="Calibri"/>
          <w:b w:val="0"/>
          <w:bCs w:val="0"/>
          <w:sz w:val="24"/>
          <w:szCs w:val="24"/>
          <w:highlight w:val="none"/>
          <w:lang w:val="es-AR"/>
        </w:rPr>
      </w:pPr>
    </w:p>
    <w:p>
      <w:pPr>
        <w:jc w:val="center"/>
        <w:rPr>
          <w:rFonts w:hint="default" w:ascii="Calibri" w:hAnsi="Calibri"/>
          <w:sz w:val="24"/>
          <w:szCs w:val="24"/>
          <w:lang w:val="es-AR"/>
        </w:rPr>
      </w:pPr>
      <w:r>
        <w:rPr>
          <w:rFonts w:hint="default" w:ascii="Calibri" w:hAnsi="Calibri"/>
          <w:sz w:val="24"/>
          <w:szCs w:val="24"/>
          <w:lang w:val="es-AR"/>
        </w:rPr>
        <w:t>Plan de microemprendimiento.</w:t>
      </w:r>
    </w:p>
    <w:p>
      <w:pPr>
        <w:rPr>
          <w:rFonts w:hint="default" w:ascii="Calibri" w:hAnsi="Calibri"/>
          <w:sz w:val="24"/>
          <w:szCs w:val="24"/>
          <w:lang w:val="es-AR"/>
        </w:rPr>
      </w:pPr>
      <w:r>
        <w:rPr>
          <w:rFonts w:hint="default" w:ascii="Calibri" w:hAnsi="Calibri"/>
          <w:sz w:val="24"/>
          <w:szCs w:val="24"/>
          <w:lang w:val="es-AR"/>
        </w:rPr>
        <w:t>Es un documento abierto y dinámico que posibilitan el desarrollo empresarial para convertirlo en un proyecto para poder llevarlo a la práctica. es necesario para alcanzar los objetivos, y a la vez sirve para presentar a la empresa cuando queremos recurrir a terceros. este documento se actualiza a medida que avanza planear es tomar las decisiones más probables para una situación problemática.</w:t>
      </w:r>
    </w:p>
    <w:p>
      <w:pPr>
        <w:jc w:val="center"/>
        <w:rPr>
          <w:rFonts w:hint="default" w:ascii="Calibri" w:hAnsi="Calibri"/>
          <w:sz w:val="24"/>
          <w:szCs w:val="24"/>
          <w:lang w:val="es-AR"/>
        </w:rPr>
      </w:pPr>
    </w:p>
    <w:p>
      <w:pPr>
        <w:jc w:val="center"/>
        <w:rPr>
          <w:rFonts w:hint="default" w:ascii="Calibri" w:hAnsi="Calibri"/>
          <w:sz w:val="24"/>
          <w:szCs w:val="24"/>
          <w:lang w:val="es-AR"/>
        </w:rPr>
      </w:pPr>
      <w:r>
        <w:rPr>
          <w:rFonts w:hint="default" w:ascii="Calibri" w:hAnsi="Calibri"/>
          <w:sz w:val="24"/>
          <w:szCs w:val="24"/>
          <w:lang w:val="es-AR"/>
        </w:rPr>
        <w:t>Caracteristicas:</w:t>
      </w:r>
    </w:p>
    <w:p>
      <w:pPr>
        <w:rPr>
          <w:rFonts w:hint="default" w:ascii="Calibri" w:hAnsi="Calibri"/>
          <w:sz w:val="24"/>
          <w:szCs w:val="24"/>
          <w:lang w:val="es-AR"/>
        </w:rPr>
      </w:pPr>
      <w:r>
        <w:rPr>
          <w:rFonts w:hint="default" w:ascii="Calibri" w:hAnsi="Calibri"/>
          <w:sz w:val="24"/>
          <w:szCs w:val="24"/>
          <w:lang w:val="es-AR"/>
        </w:rPr>
        <w:t>Debe presentar los aspectos más importantes para que sirva en la puesta en marcha y en el desarrollo de la micro empresa.                                                                                                                                             Debe presentar los ítems claros y precisos para que puedan entenderlos el propietario de la microempresa y los terceros.                                                                                                                                                 Debe servir como ayuda memoria                                                                                                                                        Debe constituir un sistema para convertir la idea realidad                                                                                        Es el primer resultado de los postulantes a emprendedores"</w:t>
      </w:r>
    </w:p>
    <w:p>
      <w:pPr>
        <w:rPr>
          <w:rFonts w:hint="default" w:ascii="Calibri" w:hAnsi="Calibri"/>
          <w:sz w:val="24"/>
          <w:szCs w:val="24"/>
          <w:highlight w:val="lightGray"/>
          <w:lang w:val="es-AR"/>
        </w:rPr>
      </w:pPr>
      <w:r>
        <w:rPr>
          <w:rFonts w:hint="default" w:ascii="Calibri" w:hAnsi="Calibri"/>
          <w:sz w:val="24"/>
          <w:szCs w:val="24"/>
          <w:highlight w:val="lightGray"/>
          <w:lang w:val="es-AR"/>
        </w:rPr>
        <w:t>Ejemplos:</w:t>
      </w:r>
    </w:p>
    <w:p>
      <w:pPr>
        <w:rPr>
          <w:rFonts w:hint="default" w:ascii="Calibri" w:hAnsi="Calibri"/>
          <w:sz w:val="24"/>
          <w:szCs w:val="24"/>
          <w:lang w:val="es-AR"/>
        </w:rPr>
      </w:pPr>
      <w:r>
        <w:rPr>
          <w:rFonts w:hint="default" w:ascii="Calibri" w:hAnsi="Calibri"/>
          <w:sz w:val="24"/>
          <w:szCs w:val="24"/>
          <w:lang w:val="es-AR"/>
        </w:rPr>
        <w:t>Descripción de software: Detallar el tipo de software que se planea desarrollar, su propósito y las tecnologías que se planea desarrollar.</w:t>
      </w:r>
    </w:p>
    <w:p>
      <w:pPr>
        <w:rPr>
          <w:rFonts w:hint="default" w:ascii="Calibri" w:hAnsi="Calibri"/>
          <w:sz w:val="24"/>
          <w:szCs w:val="24"/>
          <w:lang w:val="es-AR"/>
        </w:rPr>
      </w:pPr>
      <w:r>
        <w:rPr>
          <w:rFonts w:hint="default" w:ascii="Calibri" w:hAnsi="Calibri"/>
          <w:sz w:val="24"/>
          <w:szCs w:val="24"/>
          <w:lang w:val="es-AR"/>
        </w:rPr>
        <w:t>Identificación del mercado: definir claramente quienes son los clientes potenciales y como el software satisfará sus necesidades.</w:t>
      </w:r>
    </w:p>
    <w:p>
      <w:pPr>
        <w:rPr>
          <w:rFonts w:hint="default" w:ascii="Calibri" w:hAnsi="Calibri"/>
          <w:sz w:val="24"/>
          <w:szCs w:val="24"/>
          <w:lang w:val="es-AR"/>
        </w:rPr>
      </w:pPr>
      <w:r>
        <w:rPr>
          <w:rFonts w:hint="default" w:ascii="Calibri" w:hAnsi="Calibri"/>
          <w:sz w:val="24"/>
          <w:szCs w:val="24"/>
          <w:lang w:val="es-AR"/>
        </w:rPr>
        <w:t>Equipo de desarrollo: describir el equipo necesario, sus roles y responsabilidades, asi como las habilidades y experiencias requerida.</w:t>
      </w:r>
    </w:p>
    <w:p>
      <w:pPr>
        <w:jc w:val="center"/>
        <w:rPr>
          <w:rFonts w:hint="default" w:ascii="Calibri" w:hAnsi="Calibri"/>
          <w:sz w:val="24"/>
          <w:szCs w:val="24"/>
          <w:lang w:val="es-AR"/>
        </w:rPr>
      </w:pPr>
    </w:p>
    <w:p>
      <w:pPr>
        <w:rPr>
          <w:rFonts w:hint="default" w:ascii="Calibri" w:hAnsi="Calibri"/>
          <w:sz w:val="24"/>
          <w:szCs w:val="24"/>
          <w:lang w:val="es-AR"/>
        </w:rPr>
      </w:pPr>
      <w:r>
        <w:rPr>
          <w:rFonts w:hint="default" w:ascii="Calibri" w:hAnsi="Calibri"/>
          <w:sz w:val="24"/>
          <w:szCs w:val="24"/>
          <w:lang w:val="es-AR"/>
        </w:rPr>
        <w:t>2_ el producto</w:t>
      </w:r>
    </w:p>
    <w:p>
      <w:pPr>
        <w:rPr>
          <w:rFonts w:hint="default" w:ascii="Calibri" w:hAnsi="Calibri"/>
          <w:sz w:val="24"/>
          <w:szCs w:val="24"/>
          <w:lang w:val="es-AR"/>
        </w:rPr>
      </w:pPr>
      <w:r>
        <w:rPr>
          <w:rFonts w:hint="default" w:ascii="Calibri" w:hAnsi="Calibri"/>
          <w:sz w:val="24"/>
          <w:szCs w:val="24"/>
          <w:lang w:val="es-AR"/>
        </w:rPr>
        <w:t xml:space="preserve"> Engloba a los bienes y servicios para ofrecerlo en el mercado para su uso o consumo con el objeto de satifaces necesidades.</w:t>
      </w:r>
    </w:p>
    <w:p>
      <w:pPr>
        <w:rPr>
          <w:rFonts w:hint="default" w:ascii="Calibri" w:hAnsi="Calibri"/>
          <w:sz w:val="24"/>
          <w:szCs w:val="24"/>
          <w:highlight w:val="lightGray"/>
          <w:lang w:val="es-AR"/>
        </w:rPr>
      </w:pPr>
      <w:r>
        <w:rPr>
          <w:rFonts w:hint="default" w:ascii="Calibri" w:hAnsi="Calibri"/>
          <w:sz w:val="24"/>
          <w:szCs w:val="24"/>
          <w:highlight w:val="lightGray"/>
          <w:lang w:val="es-AR"/>
        </w:rPr>
        <w:t xml:space="preserve"> Condiciones que debe reunir:</w:t>
      </w:r>
    </w:p>
    <w:p>
      <w:pPr>
        <w:rPr>
          <w:rFonts w:hint="default" w:ascii="Calibri" w:hAnsi="Calibri"/>
          <w:sz w:val="24"/>
          <w:szCs w:val="24"/>
          <w:lang w:val="es-AR"/>
        </w:rPr>
      </w:pPr>
      <w:r>
        <w:rPr>
          <w:rFonts w:hint="default" w:ascii="Calibri" w:hAnsi="Calibri"/>
          <w:sz w:val="24"/>
          <w:szCs w:val="24"/>
          <w:lang w:val="es-AR"/>
        </w:rPr>
        <w:t>La apariencia:  Diseño Atractivo y Funcional:</w:t>
      </w:r>
    </w:p>
    <w:p>
      <w:pPr>
        <w:rPr>
          <w:rFonts w:hint="default" w:ascii="Calibri" w:hAnsi="Calibri"/>
          <w:sz w:val="24"/>
          <w:szCs w:val="24"/>
          <w:lang w:val="es-AR"/>
        </w:rPr>
      </w:pPr>
      <w:r>
        <w:rPr>
          <w:rFonts w:hint="default" w:ascii="Calibri" w:hAnsi="Calibri"/>
          <w:sz w:val="24"/>
          <w:szCs w:val="24"/>
          <w:lang w:val="es-AR"/>
        </w:rPr>
        <w:t>Creamos diseños visualmente atractivos que capturan la esencia del negocio al cual brindamos nuestro servicio y comunican su mensaje de manera efectiva.</w:t>
      </w:r>
    </w:p>
    <w:p>
      <w:pPr>
        <w:rPr>
          <w:rFonts w:hint="default" w:ascii="Calibri" w:hAnsi="Calibri"/>
          <w:sz w:val="24"/>
          <w:szCs w:val="24"/>
          <w:lang w:val="es-AR"/>
        </w:rPr>
      </w:pPr>
      <w:r>
        <w:rPr>
          <w:rFonts w:hint="default" w:ascii="Calibri" w:hAnsi="Calibri"/>
          <w:sz w:val="24"/>
          <w:szCs w:val="24"/>
          <w:lang w:val="es-AR"/>
        </w:rPr>
        <w:t>Cada elemento visual está estratégicamente colocado para guiar al usuario a través de la experiencia de manera intuitiva.</w:t>
      </w:r>
    </w:p>
    <w:p>
      <w:pPr>
        <w:rPr>
          <w:rFonts w:hint="default" w:ascii="Calibri" w:hAnsi="Calibri"/>
          <w:sz w:val="24"/>
          <w:szCs w:val="24"/>
          <w:lang w:val="es-AR"/>
        </w:rPr>
      </w:pPr>
      <w:r>
        <w:rPr>
          <w:rFonts w:hint="default" w:ascii="Calibri" w:hAnsi="Calibri"/>
          <w:sz w:val="24"/>
          <w:szCs w:val="24"/>
          <w:lang w:val="es-AR"/>
        </w:rPr>
        <w:t>La función: La función de nuestros ptos, se adaptaran a los requerimientos o necesidades de nuestro cliente</w:t>
      </w:r>
    </w:p>
    <w:p>
      <w:pPr>
        <w:rPr>
          <w:rFonts w:hint="default" w:ascii="Calibri" w:hAnsi="Calibri"/>
          <w:sz w:val="24"/>
          <w:szCs w:val="24"/>
          <w:lang w:val="es-AR"/>
        </w:rPr>
      </w:pPr>
      <w:r>
        <w:rPr>
          <w:rFonts w:hint="default" w:ascii="Calibri" w:hAnsi="Calibri"/>
          <w:sz w:val="24"/>
          <w:szCs w:val="24"/>
          <w:lang w:val="es-AR"/>
        </w:rPr>
        <w:t>El precio:  Nos guiaremos con los  gastos propio de insumos que se generan al crear nuestros ptos y guiándonos de nuestra competencia.</w:t>
      </w:r>
    </w:p>
    <w:p>
      <w:pPr>
        <w:rPr>
          <w:rFonts w:hint="default" w:ascii="Calibri" w:hAnsi="Calibri"/>
          <w:sz w:val="24"/>
          <w:szCs w:val="24"/>
          <w:lang w:val="es-AR"/>
        </w:rPr>
      </w:pPr>
      <w:r>
        <w:rPr>
          <w:rFonts w:hint="default" w:ascii="Calibri" w:hAnsi="Calibri"/>
          <w:sz w:val="24"/>
          <w:szCs w:val="24"/>
          <w:lang w:val="es-AR"/>
        </w:rPr>
        <w:t>La imagen: la imagen que queremos generar es que:</w:t>
      </w:r>
    </w:p>
    <w:p>
      <w:pPr>
        <w:rPr>
          <w:rFonts w:hint="default" w:ascii="Calibri" w:hAnsi="Calibri"/>
          <w:sz w:val="24"/>
          <w:szCs w:val="24"/>
          <w:lang w:val="es-AR"/>
        </w:rPr>
      </w:pPr>
      <w:r>
        <w:rPr>
          <w:rFonts w:hint="default" w:ascii="Calibri" w:hAnsi="Calibri"/>
          <w:sz w:val="24"/>
          <w:szCs w:val="24"/>
          <w:lang w:val="es-AR"/>
        </w:rPr>
        <w:t xml:space="preserve"> comprometernos en el diseño  y compromiso hacia la innovación tecnológica; y estamos dedicados a proporcionar herramientas que permitan innovar en tu negocio</w:t>
      </w:r>
    </w:p>
    <w:p>
      <w:pPr>
        <w:rPr>
          <w:rFonts w:hint="default" w:ascii="Calibri" w:hAnsi="Calibri"/>
          <w:sz w:val="24"/>
          <w:szCs w:val="24"/>
          <w:lang w:val="es-AR"/>
        </w:rPr>
      </w:pPr>
      <w:r>
        <w:rPr>
          <w:rFonts w:hint="default" w:ascii="Calibri" w:hAnsi="Calibri"/>
          <w:sz w:val="24"/>
          <w:szCs w:val="24"/>
          <w:lang w:val="es-AR"/>
        </w:rPr>
        <w:t>La modalidad de venta: Nuestra manera de dar a conocer nuestra microempresa es por medio de páginas web, publicidades y redes sociales</w:t>
      </w:r>
    </w:p>
    <w:p>
      <w:pPr>
        <w:rPr>
          <w:rFonts w:hint="default" w:ascii="Calibri" w:hAnsi="Calibri"/>
          <w:sz w:val="24"/>
          <w:szCs w:val="24"/>
          <w:lang w:val="es-AR"/>
        </w:rPr>
      </w:pPr>
      <w:r>
        <w:rPr>
          <w:rFonts w:hint="default" w:ascii="Calibri" w:hAnsi="Calibri"/>
          <w:sz w:val="24"/>
          <w:szCs w:val="24"/>
          <w:lang w:val="es-AR"/>
        </w:rPr>
        <w:t>El costo del producto</w:t>
      </w:r>
    </w:p>
    <w:p>
      <w:pPr>
        <w:rPr>
          <w:rFonts w:hint="default" w:ascii="Calibri" w:hAnsi="Calibri"/>
          <w:sz w:val="24"/>
          <w:szCs w:val="24"/>
          <w:lang w:val="es-AR"/>
        </w:rPr>
      </w:pPr>
      <w:r>
        <w:rPr>
          <w:rFonts w:hint="default" w:ascii="Calibri" w:hAnsi="Calibri"/>
          <w:sz w:val="24"/>
          <w:szCs w:val="24"/>
          <w:lang w:val="es-AR"/>
        </w:rPr>
        <w:t>El costo; es el dinero gastado para adquirir los recursos necesarios para producir un bien o servicio.</w:t>
      </w:r>
    </w:p>
    <w:p>
      <w:pPr>
        <w:rPr>
          <w:rFonts w:hint="default" w:ascii="Calibri" w:hAnsi="Calibri"/>
          <w:sz w:val="24"/>
          <w:szCs w:val="24"/>
          <w:highlight w:val="lightGray"/>
          <w:lang w:val="es-AR"/>
        </w:rPr>
      </w:pPr>
      <w:r>
        <w:rPr>
          <w:rFonts w:hint="default" w:ascii="Calibri" w:hAnsi="Calibri"/>
          <w:sz w:val="24"/>
          <w:szCs w:val="24"/>
          <w:highlight w:val="lightGray"/>
          <w:lang w:val="es-AR"/>
        </w:rPr>
        <w:t>Costo fijo:</w:t>
      </w:r>
    </w:p>
    <w:p>
      <w:pPr>
        <w:rPr>
          <w:rFonts w:hint="default" w:ascii="Calibri" w:hAnsi="Calibri"/>
          <w:sz w:val="24"/>
          <w:szCs w:val="24"/>
          <w:u w:val="single"/>
          <w:lang w:val="es-AR"/>
        </w:rPr>
      </w:pPr>
      <w:r>
        <w:rPr>
          <w:rFonts w:hint="default" w:ascii="Calibri" w:hAnsi="Calibri"/>
          <w:sz w:val="24"/>
          <w:szCs w:val="24"/>
          <w:lang w:val="es-AR"/>
        </w:rPr>
        <w:t>Alquiler de oficina</w:t>
      </w:r>
    </w:p>
    <w:p>
      <w:pPr>
        <w:rPr>
          <w:rFonts w:hint="default" w:ascii="Calibri" w:hAnsi="Calibri"/>
          <w:sz w:val="24"/>
          <w:szCs w:val="24"/>
          <w:lang w:val="es-AR"/>
        </w:rPr>
      </w:pPr>
      <w:r>
        <w:rPr>
          <w:rFonts w:hint="default" w:ascii="Calibri" w:hAnsi="Calibri"/>
          <w:sz w:val="24"/>
          <w:szCs w:val="24"/>
          <w:lang w:val="es-AR"/>
        </w:rPr>
        <w:t>Costos de servicios públicos.</w:t>
      </w:r>
    </w:p>
    <w:p>
      <w:pPr>
        <w:rPr>
          <w:rFonts w:hint="default" w:ascii="Calibri" w:hAnsi="Calibri"/>
          <w:sz w:val="24"/>
          <w:szCs w:val="24"/>
          <w:lang w:val="es-AR"/>
        </w:rPr>
      </w:pPr>
      <w:r>
        <w:rPr>
          <w:rFonts w:hint="default" w:ascii="Calibri" w:hAnsi="Calibri"/>
          <w:sz w:val="24"/>
          <w:szCs w:val="24"/>
          <w:lang w:val="es-AR"/>
        </w:rPr>
        <w:t>Suscripciones a herramientas y servicios esenciales para el desarrollo de software.</w:t>
      </w:r>
    </w:p>
    <w:p>
      <w:pPr>
        <w:rPr>
          <w:rFonts w:hint="default" w:ascii="Calibri" w:hAnsi="Calibri"/>
          <w:sz w:val="24"/>
          <w:szCs w:val="24"/>
          <w:highlight w:val="lightGray"/>
          <w:lang w:val="es-AR"/>
        </w:rPr>
      </w:pPr>
    </w:p>
    <w:p>
      <w:pPr>
        <w:rPr>
          <w:rFonts w:hint="default" w:ascii="Calibri" w:hAnsi="Calibri"/>
          <w:sz w:val="24"/>
          <w:szCs w:val="24"/>
          <w:highlight w:val="lightGray"/>
          <w:lang w:val="es-AR"/>
        </w:rPr>
      </w:pPr>
      <w:r>
        <w:rPr>
          <w:rFonts w:hint="default" w:ascii="Calibri" w:hAnsi="Calibri"/>
          <w:sz w:val="24"/>
          <w:szCs w:val="24"/>
          <w:highlight w:val="lightGray"/>
          <w:lang w:val="es-AR"/>
        </w:rPr>
        <w:t xml:space="preserve"> Costos variables:</w:t>
      </w:r>
    </w:p>
    <w:p>
      <w:pPr>
        <w:rPr>
          <w:rFonts w:hint="default" w:ascii="Calibri" w:hAnsi="Calibri"/>
          <w:sz w:val="24"/>
          <w:szCs w:val="24"/>
          <w:lang w:val="es-AR"/>
        </w:rPr>
      </w:pPr>
      <w:r>
        <w:rPr>
          <w:rFonts w:hint="default" w:ascii="Calibri" w:hAnsi="Calibri"/>
          <w:sz w:val="24"/>
          <w:szCs w:val="24"/>
          <w:lang w:val="es-AR"/>
        </w:rPr>
        <w:t>Mano de obra adicional.</w:t>
      </w:r>
    </w:p>
    <w:p>
      <w:pPr>
        <w:rPr>
          <w:rFonts w:hint="default" w:ascii="Calibri" w:hAnsi="Calibri"/>
          <w:sz w:val="24"/>
          <w:szCs w:val="24"/>
          <w:lang w:val="es-AR"/>
        </w:rPr>
      </w:pPr>
    </w:p>
    <w:p>
      <w:pPr>
        <w:tabs>
          <w:tab w:val="center" w:pos="4419"/>
        </w:tabs>
        <w:rPr>
          <w:rFonts w:hint="default" w:ascii="Calibri" w:hAnsi="Calibri"/>
          <w:sz w:val="24"/>
          <w:szCs w:val="24"/>
          <w:lang w:val="es-AR"/>
        </w:rPr>
      </w:pPr>
      <w:r>
        <w:rPr>
          <w:rFonts w:hint="default" w:ascii="Calibri" w:hAnsi="Calibri"/>
          <w:sz w:val="24"/>
          <w:szCs w:val="24"/>
          <w:lang w:val="es-AR"/>
        </w:rPr>
        <w:t xml:space="preserve">Fijación de precio de los producto; </w:t>
      </w:r>
      <w:r>
        <w:rPr>
          <w:rFonts w:hint="default" w:ascii="Calibri" w:hAnsi="Calibri"/>
          <w:sz w:val="24"/>
          <w:szCs w:val="24"/>
          <w:lang w:val="es-AR"/>
        </w:rPr>
        <w:tab/>
      </w:r>
    </w:p>
    <w:p>
      <w:pPr>
        <w:rPr>
          <w:rStyle w:val="5"/>
          <w:rFonts w:hint="default" w:ascii="Calibri" w:hAnsi="Calibri"/>
          <w:sz w:val="24"/>
          <w:szCs w:val="24"/>
        </w:rPr>
      </w:pPr>
      <w:r>
        <w:rPr>
          <w:rFonts w:hint="default" w:ascii="Calibri" w:hAnsi="Calibri"/>
          <w:b/>
          <w:sz w:val="24"/>
          <w:szCs w:val="24"/>
          <w:lang w:val="es-AR"/>
        </w:rPr>
        <w:t>Pagina web</w:t>
      </w:r>
      <w:r>
        <w:rPr>
          <w:rFonts w:hint="default" w:ascii="Calibri" w:hAnsi="Calibri"/>
          <w:sz w:val="24"/>
          <w:szCs w:val="24"/>
          <w:lang w:val="es-AR"/>
        </w:rPr>
        <w:t xml:space="preserve">: </w:t>
      </w:r>
      <w:r>
        <w:rPr>
          <w:rFonts w:hint="default" w:ascii="Calibri" w:hAnsi="Calibri"/>
          <w:sz w:val="24"/>
          <w:szCs w:val="24"/>
        </w:rPr>
        <w:t xml:space="preserve">  desde </w:t>
      </w:r>
      <w:r>
        <w:rPr>
          <w:rStyle w:val="5"/>
          <w:rFonts w:hint="default" w:ascii="Calibri" w:hAnsi="Calibri"/>
          <w:sz w:val="24"/>
          <w:szCs w:val="24"/>
        </w:rPr>
        <w:t xml:space="preserve">$ </w:t>
      </w:r>
      <w:r>
        <w:rPr>
          <w:rStyle w:val="5"/>
          <w:rFonts w:hint="default" w:ascii="Calibri" w:hAnsi="Calibri"/>
          <w:sz w:val="24"/>
          <w:szCs w:val="24"/>
          <w:lang w:val="es-AR"/>
        </w:rPr>
        <w:t>120</w:t>
      </w:r>
      <w:r>
        <w:rPr>
          <w:rStyle w:val="5"/>
          <w:rFonts w:hint="default" w:ascii="Calibri" w:hAnsi="Calibri"/>
          <w:sz w:val="24"/>
          <w:szCs w:val="24"/>
        </w:rPr>
        <w:t>.000  hasta $</w:t>
      </w:r>
      <w:r>
        <w:rPr>
          <w:rStyle w:val="5"/>
          <w:rFonts w:hint="default" w:ascii="Calibri" w:hAnsi="Calibri"/>
          <w:sz w:val="24"/>
          <w:szCs w:val="24"/>
          <w:lang w:val="es-AR"/>
        </w:rPr>
        <w:t>1</w:t>
      </w:r>
      <w:r>
        <w:rPr>
          <w:rStyle w:val="5"/>
          <w:rFonts w:hint="default" w:ascii="Calibri" w:hAnsi="Calibri"/>
          <w:sz w:val="24"/>
          <w:szCs w:val="24"/>
        </w:rPr>
        <w:t>.000</w:t>
      </w:r>
      <w:r>
        <w:rPr>
          <w:rStyle w:val="5"/>
          <w:rFonts w:hint="default" w:ascii="Calibri" w:hAnsi="Calibri"/>
          <w:sz w:val="24"/>
          <w:szCs w:val="24"/>
          <w:lang w:val="es-AR"/>
        </w:rPr>
        <w:t>.000</w:t>
      </w:r>
      <w:r>
        <w:rPr>
          <w:rStyle w:val="5"/>
          <w:rFonts w:hint="default" w:ascii="Calibri" w:hAnsi="Calibri"/>
          <w:sz w:val="24"/>
          <w:szCs w:val="24"/>
        </w:rPr>
        <w:t xml:space="preserve"> </w:t>
      </w:r>
    </w:p>
    <w:p>
      <w:pPr>
        <w:rPr>
          <w:rFonts w:hint="default" w:ascii="Calibri" w:hAnsi="Calibri"/>
          <w:b/>
          <w:sz w:val="24"/>
          <w:szCs w:val="24"/>
        </w:rPr>
      </w:pPr>
      <w:r>
        <w:rPr>
          <w:rStyle w:val="5"/>
          <w:rFonts w:hint="default" w:ascii="Calibri" w:hAnsi="Calibri"/>
          <w:sz w:val="24"/>
          <w:szCs w:val="24"/>
        </w:rPr>
        <w:t>App movil</w:t>
      </w:r>
      <w:r>
        <w:rPr>
          <w:rStyle w:val="5"/>
          <w:rFonts w:hint="default" w:ascii="Calibri" w:hAnsi="Calibri"/>
          <w:b w:val="0"/>
          <w:sz w:val="24"/>
          <w:szCs w:val="24"/>
        </w:rPr>
        <w:t>:</w:t>
      </w:r>
      <w:r>
        <w:rPr>
          <w:rFonts w:hint="default" w:ascii="Calibri" w:hAnsi="Calibri"/>
          <w:b/>
          <w:sz w:val="24"/>
          <w:szCs w:val="24"/>
        </w:rPr>
        <w:t xml:space="preserve"> 500,000 hasta 1,500,000</w:t>
      </w:r>
    </w:p>
    <w:p>
      <w:pPr>
        <w:rPr>
          <w:rFonts w:hint="default" w:ascii="Calibri" w:hAnsi="Calibri"/>
          <w:sz w:val="24"/>
          <w:szCs w:val="24"/>
          <w:lang w:val="es-AR"/>
        </w:rPr>
      </w:pPr>
      <w:r>
        <w:rPr>
          <w:rFonts w:hint="default" w:ascii="Calibri" w:hAnsi="Calibri"/>
          <w:b/>
          <w:sz w:val="24"/>
          <w:szCs w:val="24"/>
          <w:lang w:val="es-AR"/>
        </w:rPr>
        <w:t xml:space="preserve">Sistema de stock; </w:t>
      </w:r>
      <w:r>
        <w:rPr>
          <w:rFonts w:hint="default" w:ascii="Calibri" w:hAnsi="Calibri"/>
          <w:sz w:val="24"/>
          <w:szCs w:val="24"/>
          <w:lang w:val="es-AR"/>
        </w:rPr>
        <w:t xml:space="preserve">500,000 hasta </w:t>
      </w:r>
      <w:r>
        <w:rPr>
          <w:rFonts w:hint="default" w:ascii="Calibri" w:hAnsi="Calibri"/>
          <w:sz w:val="24"/>
          <w:szCs w:val="24"/>
        </w:rPr>
        <w:t>5,000,000</w:t>
      </w:r>
    </w:p>
    <w:p>
      <w:pPr>
        <w:rPr>
          <w:rFonts w:hint="default" w:ascii="Calibri" w:hAnsi="Calibri"/>
          <w:sz w:val="24"/>
          <w:szCs w:val="24"/>
          <w:u w:val="single"/>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jc w:val="both"/>
        <w:rPr>
          <w:rFonts w:hint="default" w:ascii="Calibri" w:hAnsi="Calibri"/>
          <w:b/>
          <w:bCs/>
          <w:i w:val="0"/>
          <w:iCs w:val="0"/>
          <w:sz w:val="24"/>
          <w:szCs w:val="24"/>
          <w:highlight w:val="none"/>
          <w:u w:val="single"/>
          <w:lang w:val="es-AR"/>
        </w:rPr>
      </w:pPr>
    </w:p>
    <w:p>
      <w:pPr>
        <w:numPr>
          <w:ilvl w:val="0"/>
          <w:numId w:val="0"/>
        </w:numPr>
        <w:tabs>
          <w:tab w:val="left" w:pos="420"/>
        </w:tabs>
        <w:jc w:val="center"/>
        <w:rPr>
          <w:rFonts w:hint="default" w:ascii="Calibri" w:hAnsi="Calibri"/>
          <w:b/>
          <w:bCs/>
          <w:i w:val="0"/>
          <w:iCs w:val="0"/>
          <w:sz w:val="24"/>
          <w:szCs w:val="24"/>
          <w:highlight w:val="none"/>
          <w:u w:val="single"/>
          <w:lang w:val="es-AR"/>
        </w:rPr>
      </w:pPr>
      <w:r>
        <w:rPr>
          <w:rFonts w:hint="default" w:ascii="Calibri" w:hAnsi="Calibri"/>
          <w:b/>
          <w:bCs/>
          <w:i w:val="0"/>
          <w:iCs w:val="0"/>
          <w:sz w:val="24"/>
          <w:szCs w:val="24"/>
          <w:highlight w:val="none"/>
          <w:u w:val="single"/>
          <w:lang w:val="es-AR"/>
        </w:rPr>
        <w:t>COMERCIALIZACIÓN</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bCs/>
          <w:i/>
          <w:iCs/>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bCs/>
          <w:i/>
          <w:iCs/>
          <w:sz w:val="24"/>
          <w:szCs w:val="24"/>
          <w:highlight w:val="none"/>
          <w:lang w:val="es-AR"/>
        </w:rPr>
        <w:t>Gestión de comercialización:</w:t>
      </w:r>
      <w:r>
        <w:rPr>
          <w:rFonts w:hint="default" w:ascii="Calibri" w:hAnsi="Calibri"/>
          <w:b w:val="0"/>
          <w:bCs w:val="0"/>
          <w:sz w:val="24"/>
          <w:szCs w:val="24"/>
          <w:highlight w:val="none"/>
          <w:lang w:val="es-AR"/>
        </w:rPr>
        <w:t xml:space="preserve"> </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b w:val="0"/>
          <w:bCs w:val="0"/>
          <w:sz w:val="24"/>
          <w:szCs w:val="24"/>
          <w:highlight w:val="none"/>
          <w:lang w:val="es-MX"/>
        </w:rPr>
      </w:pPr>
      <w:r>
        <w:rPr>
          <w:rFonts w:hint="default" w:ascii="Calibri" w:hAnsi="Calibri"/>
          <w:b w:val="0"/>
          <w:bCs w:val="0"/>
          <w:sz w:val="24"/>
          <w:szCs w:val="24"/>
          <w:highlight w:val="none"/>
          <w:lang w:val="es-AR"/>
        </w:rPr>
        <w:tab/>
      </w:r>
      <w:r>
        <w:rPr>
          <w:rFonts w:hint="default" w:ascii="Calibri" w:hAnsi="Calibri"/>
          <w:b w:val="0"/>
          <w:bCs w:val="0"/>
          <w:sz w:val="24"/>
          <w:szCs w:val="24"/>
          <w:highlight w:val="none"/>
          <w:lang w:val="es-AR"/>
        </w:rPr>
        <w:t>La gestión de comercialización es básicamente satisfacer al mercado y a la gerencia general de una empresa. Esto se logra estableciendo diferentes objetivos y estrategias.</w:t>
      </w:r>
      <w:r>
        <w:rPr>
          <w:rFonts w:hint="default"/>
          <w:b w:val="0"/>
          <w:bCs w:val="0"/>
          <w:sz w:val="24"/>
          <w:szCs w:val="24"/>
          <w:highlight w:val="none"/>
          <w:lang w:val="es-MX"/>
        </w:rPr>
        <w:t xml:space="preserve">  </w:t>
      </w:r>
    </w:p>
    <w:p>
      <w:pPr>
        <w:numPr>
          <w:ilvl w:val="0"/>
          <w:numId w:val="0"/>
        </w:numPr>
        <w:tabs>
          <w:tab w:val="left" w:pos="420"/>
        </w:tabs>
        <w:rPr>
          <w:rFonts w:hint="default"/>
          <w:b w:val="0"/>
          <w:bCs w:val="0"/>
          <w:sz w:val="24"/>
          <w:szCs w:val="24"/>
          <w:highlight w:val="none"/>
          <w:lang w:val="es-MX"/>
        </w:rPr>
      </w:pPr>
      <w:r>
        <w:rPr>
          <w:rFonts w:hint="default"/>
          <w:b w:val="0"/>
          <w:bCs w:val="0"/>
          <w:sz w:val="24"/>
          <w:szCs w:val="24"/>
          <w:highlight w:val="none"/>
          <w:lang w:val="es-MX"/>
        </w:rPr>
        <w:t>Nuestra empresa, FlexCode busca satisfacer las necesidades del mercado a través de los productos que ofrece, en nuestro caso, sería el servicio de dasarrollo de software, brindando diferentes tipos de programas como sistemas de ventas/stocks, catálogos web y/o aplicaciones móviles para organizaciones.</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bCs/>
          <w:i/>
          <w:iCs/>
          <w:sz w:val="24"/>
          <w:szCs w:val="24"/>
          <w:highlight w:val="none"/>
          <w:lang w:val="es-AR"/>
        </w:rPr>
      </w:pPr>
    </w:p>
    <w:p>
      <w:pPr>
        <w:numPr>
          <w:ilvl w:val="0"/>
          <w:numId w:val="0"/>
        </w:numPr>
        <w:tabs>
          <w:tab w:val="left" w:pos="420"/>
        </w:tabs>
        <w:rPr>
          <w:rFonts w:hint="default" w:ascii="Calibri" w:hAnsi="Calibri"/>
          <w:b/>
          <w:bCs/>
          <w:i/>
          <w:iCs/>
          <w:sz w:val="24"/>
          <w:szCs w:val="24"/>
          <w:highlight w:val="none"/>
          <w:lang w:val="es-AR"/>
        </w:rPr>
      </w:pPr>
      <w:r>
        <w:rPr>
          <w:rFonts w:hint="default" w:ascii="Calibri" w:hAnsi="Calibri"/>
          <w:b/>
          <w:bCs/>
          <w:i/>
          <w:iCs/>
          <w:sz w:val="24"/>
          <w:szCs w:val="24"/>
          <w:highlight w:val="none"/>
          <w:lang w:val="es-AR"/>
        </w:rPr>
        <w:t>Marketing mix o 4p:</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s-AR"/>
        </w:rPr>
        <w:tab/>
      </w:r>
      <w:r>
        <w:rPr>
          <w:rFonts w:hint="default" w:ascii="Calibri" w:hAnsi="Calibri"/>
          <w:b w:val="0"/>
          <w:bCs w:val="0"/>
          <w:sz w:val="24"/>
          <w:szCs w:val="24"/>
          <w:highlight w:val="none"/>
          <w:lang w:val="es-AR"/>
        </w:rPr>
        <w:t>El marketing mix es un término utilizado para trabajar sus 4 componentes, Plaza, Producto, Precio y Promoción. Las 4 p del marketing son consideradas como variables tradicionales con las que debe contar una rganización para cumplir sus objetivos comerciales.</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bCs/>
          <w:i/>
          <w:iCs/>
          <w:sz w:val="24"/>
          <w:szCs w:val="24"/>
          <w:highlight w:val="none"/>
          <w:lang w:val="es-AR"/>
        </w:rPr>
        <w:t xml:space="preserve">Producto:  </w:t>
      </w:r>
      <w:r>
        <w:rPr>
          <w:rFonts w:hint="default" w:ascii="Calibri" w:hAnsi="Calibri"/>
          <w:b w:val="0"/>
          <w:bCs w:val="0"/>
          <w:sz w:val="24"/>
          <w:szCs w:val="24"/>
          <w:highlight w:val="none"/>
          <w:lang w:val="es-AR"/>
        </w:rPr>
        <w:t>es un bien o servicio que se elabora o produce para ofrecerlo en el mercado para su consumo, este es el medio por el cual se satisfacen las necesidades del cliente.</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jc w:val="center"/>
        <w:rPr>
          <w:rFonts w:hint="default" w:ascii="Calibri" w:hAnsi="Calibri"/>
          <w:b w:val="0"/>
          <w:bCs w:val="0"/>
          <w:sz w:val="24"/>
          <w:szCs w:val="24"/>
          <w:highlight w:val="none"/>
          <w:lang w:val="es-AR"/>
        </w:rPr>
      </w:pPr>
      <w:r>
        <w:rPr>
          <w:rFonts w:hint="default" w:ascii="Calibri" w:hAnsi="Calibri"/>
          <w:b/>
          <w:bCs/>
          <w:sz w:val="24"/>
          <w:szCs w:val="24"/>
          <w:highlight w:val="none"/>
          <w:lang w:val="es-AR"/>
        </w:rPr>
        <w:t>PRODUCTO</w:t>
      </w:r>
      <w:r>
        <w:rPr>
          <w:rFonts w:hint="default" w:ascii="Calibri" w:hAnsi="Calibri"/>
          <w:b w:val="0"/>
          <w:bCs w:val="0"/>
          <w:sz w:val="24"/>
          <w:szCs w:val="24"/>
          <w:highlight w:val="none"/>
          <w:lang w:val="es-AR"/>
        </w:rPr>
        <w:t xml:space="preserve"> = </w:t>
      </w:r>
      <w:r>
        <w:rPr>
          <w:rFonts w:hint="default" w:ascii="Calibri" w:hAnsi="Calibri"/>
          <w:b w:val="0"/>
          <w:bCs w:val="0"/>
          <w:color w:val="2E75B6"/>
          <w:sz w:val="24"/>
          <w:szCs w:val="24"/>
          <w:highlight w:val="none"/>
          <w:lang w:val="es-AR"/>
        </w:rPr>
        <w:t>Producto formal</w:t>
      </w:r>
      <w:r>
        <w:rPr>
          <w:rFonts w:hint="default" w:ascii="Calibri" w:hAnsi="Calibri"/>
          <w:b w:val="0"/>
          <w:bCs w:val="0"/>
          <w:sz w:val="24"/>
          <w:szCs w:val="24"/>
          <w:highlight w:val="none"/>
          <w:lang w:val="es-AR"/>
        </w:rPr>
        <w:t xml:space="preserve"> + </w:t>
      </w:r>
      <w:r>
        <w:rPr>
          <w:rFonts w:hint="default" w:ascii="Calibri" w:hAnsi="Calibri"/>
          <w:b w:val="0"/>
          <w:bCs w:val="0"/>
          <w:color w:val="C55A11"/>
          <w:sz w:val="24"/>
          <w:szCs w:val="24"/>
          <w:highlight w:val="none"/>
          <w:lang w:val="es-AR"/>
        </w:rPr>
        <w:t>Producto informal</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color w:val="auto"/>
          <w:sz w:val="24"/>
          <w:szCs w:val="24"/>
          <w:highlight w:val="none"/>
          <w:lang w:val="es-AR"/>
        </w:rPr>
      </w:pPr>
      <w:r>
        <w:rPr>
          <w:rFonts w:hint="default" w:ascii="Calibri" w:hAnsi="Calibri"/>
          <w:b/>
          <w:bCs/>
          <w:color w:val="2E75B6"/>
          <w:sz w:val="24"/>
          <w:szCs w:val="24"/>
          <w:highlight w:val="none"/>
          <w:lang w:val="es-AR"/>
        </w:rPr>
        <w:t xml:space="preserve">Producto formal: </w:t>
      </w:r>
      <w:r>
        <w:rPr>
          <w:rFonts w:hint="default" w:ascii="Calibri" w:hAnsi="Calibri"/>
          <w:b/>
          <w:bCs/>
          <w:color w:val="auto"/>
          <w:sz w:val="24"/>
          <w:szCs w:val="24"/>
          <w:highlight w:val="none"/>
          <w:lang w:val="es-AR"/>
        </w:rPr>
        <w:t xml:space="preserve"> </w:t>
      </w:r>
      <w:r>
        <w:rPr>
          <w:rFonts w:hint="default" w:ascii="Calibri" w:hAnsi="Calibri"/>
          <w:b w:val="0"/>
          <w:bCs w:val="0"/>
          <w:color w:val="auto"/>
          <w:sz w:val="24"/>
          <w:szCs w:val="24"/>
          <w:highlight w:val="none"/>
          <w:lang w:val="es-AR"/>
        </w:rPr>
        <w:t>es el bien o servicio en si mismo, es decir, tiene una determinada forma, caidad, tamaño, etc.</w:t>
      </w:r>
    </w:p>
    <w:p>
      <w:pPr>
        <w:numPr>
          <w:ilvl w:val="0"/>
          <w:numId w:val="0"/>
        </w:numPr>
        <w:tabs>
          <w:tab w:val="left" w:pos="420"/>
        </w:tabs>
        <w:rPr>
          <w:rFonts w:hint="default" w:ascii="Calibri" w:hAnsi="Calibri"/>
          <w:b w:val="0"/>
          <w:bCs w:val="0"/>
          <w:color w:val="auto"/>
          <w:sz w:val="24"/>
          <w:szCs w:val="24"/>
          <w:highlight w:val="none"/>
          <w:lang w:val="es-AR"/>
        </w:rPr>
      </w:pPr>
      <w:r>
        <w:rPr>
          <w:rFonts w:hint="default" w:ascii="Calibri" w:hAnsi="Calibri"/>
          <w:b w:val="0"/>
          <w:bCs w:val="0"/>
          <w:color w:val="auto"/>
          <w:sz w:val="24"/>
          <w:szCs w:val="24"/>
          <w:highlight w:val="none"/>
          <w:lang w:val="es-AR"/>
        </w:rPr>
        <w:tab/>
      </w:r>
      <w:r>
        <w:rPr>
          <w:rFonts w:hint="default" w:ascii="Calibri" w:hAnsi="Calibri"/>
          <w:b w:val="0"/>
          <w:bCs w:val="0"/>
          <w:color w:val="auto"/>
          <w:sz w:val="24"/>
          <w:szCs w:val="24"/>
          <w:highlight w:val="none"/>
          <w:lang w:val="es-AR"/>
        </w:rPr>
        <w:t>En FlexCode nos dedicamos al  desarrollo de software, ofreciendo a nuestros clientes diferentes sistemas  para organizaciones, ya sea, apps móviles, catálogos web y sistemas de ventas/stock.</w:t>
      </w:r>
    </w:p>
    <w:p>
      <w:pPr>
        <w:numPr>
          <w:ilvl w:val="0"/>
          <w:numId w:val="0"/>
        </w:numPr>
        <w:tabs>
          <w:tab w:val="left" w:pos="420"/>
        </w:tabs>
        <w:rPr>
          <w:rFonts w:hint="default" w:ascii="Calibri" w:hAnsi="Calibri"/>
          <w:b w:val="0"/>
          <w:bCs w:val="0"/>
          <w:color w:val="auto"/>
          <w:sz w:val="24"/>
          <w:szCs w:val="24"/>
          <w:highlight w:val="none"/>
          <w:lang w:val="es-AR"/>
        </w:rPr>
      </w:pPr>
      <w:r>
        <w:rPr>
          <w:rFonts w:hint="default" w:ascii="Calibri" w:hAnsi="Calibri"/>
          <w:b/>
          <w:bCs/>
          <w:color w:val="C55A11"/>
          <w:sz w:val="24"/>
          <w:szCs w:val="24"/>
          <w:highlight w:val="none"/>
          <w:lang w:val="es-AR"/>
        </w:rPr>
        <w:t xml:space="preserve">Producto informal: </w:t>
      </w:r>
      <w:r>
        <w:rPr>
          <w:rFonts w:hint="default" w:ascii="Calibri" w:hAnsi="Calibri"/>
          <w:b w:val="0"/>
          <w:bCs w:val="0"/>
          <w:color w:val="C55A11"/>
          <w:sz w:val="24"/>
          <w:szCs w:val="24"/>
          <w:highlight w:val="none"/>
          <w:lang w:val="es-AR"/>
        </w:rPr>
        <w:t xml:space="preserve"> </w:t>
      </w:r>
      <w:r>
        <w:rPr>
          <w:rFonts w:hint="default" w:ascii="Calibri" w:hAnsi="Calibri"/>
          <w:b w:val="0"/>
          <w:bCs w:val="0"/>
          <w:color w:val="auto"/>
          <w:sz w:val="24"/>
          <w:szCs w:val="24"/>
          <w:highlight w:val="none"/>
          <w:lang w:val="es-AR"/>
        </w:rPr>
        <w:t>es lo que significa o representa para quien lo compra e incluye los servicios adicionales como los servicios pos-venta, instalaciones, etc.</w:t>
      </w:r>
    </w:p>
    <w:p>
      <w:pPr>
        <w:numPr>
          <w:ilvl w:val="0"/>
          <w:numId w:val="0"/>
        </w:numPr>
        <w:tabs>
          <w:tab w:val="left" w:pos="420"/>
        </w:tabs>
        <w:rPr>
          <w:rFonts w:hint="default" w:ascii="Calibri" w:hAnsi="Calibri"/>
          <w:b w:val="0"/>
          <w:bCs w:val="0"/>
          <w:color w:val="auto"/>
          <w:sz w:val="24"/>
          <w:szCs w:val="24"/>
          <w:highlight w:val="none"/>
          <w:lang w:val="es-AR"/>
        </w:rPr>
      </w:pPr>
      <w:r>
        <w:rPr>
          <w:rFonts w:hint="default" w:ascii="Calibri" w:hAnsi="Calibri"/>
          <w:b w:val="0"/>
          <w:bCs w:val="0"/>
          <w:color w:val="auto"/>
          <w:sz w:val="24"/>
          <w:szCs w:val="24"/>
          <w:highlight w:val="none"/>
          <w:lang w:val="es-AR"/>
        </w:rPr>
        <w:tab/>
      </w:r>
      <w:r>
        <w:rPr>
          <w:rFonts w:hint="default" w:ascii="Calibri" w:hAnsi="Calibri"/>
          <w:b w:val="0"/>
          <w:bCs w:val="0"/>
          <w:color w:val="auto"/>
          <w:sz w:val="24"/>
          <w:szCs w:val="24"/>
          <w:highlight w:val="none"/>
          <w:lang w:val="es-AR"/>
        </w:rPr>
        <w:t>FlexCode, ofrece servicios pos venta, como la instalación de los sistemas, su mante</w:t>
      </w:r>
      <w:r>
        <w:rPr>
          <w:rFonts w:hint="default" w:ascii="Calibri" w:hAnsi="Calibri"/>
          <w:b w:val="0"/>
          <w:bCs w:val="0"/>
          <w:color w:val="auto"/>
          <w:sz w:val="24"/>
          <w:szCs w:val="24"/>
          <w:highlight w:val="none"/>
          <w:lang w:val="en-US"/>
        </w:rPr>
        <w:t>nimiento</w:t>
      </w:r>
      <w:r>
        <w:rPr>
          <w:rFonts w:hint="default" w:ascii="Calibri" w:hAnsi="Calibri"/>
          <w:b w:val="0"/>
          <w:bCs w:val="0"/>
          <w:color w:val="auto"/>
          <w:sz w:val="24"/>
          <w:szCs w:val="24"/>
          <w:highlight w:val="none"/>
          <w:lang w:val="es-AR"/>
        </w:rPr>
        <w:t>, y el manual de usuario de cada programa.</w:t>
      </w:r>
    </w:p>
    <w:p>
      <w:pPr>
        <w:numPr>
          <w:ilvl w:val="0"/>
          <w:numId w:val="0"/>
        </w:numPr>
        <w:tabs>
          <w:tab w:val="left" w:pos="420"/>
        </w:tabs>
        <w:rPr>
          <w:rFonts w:hint="default" w:ascii="Calibri" w:hAnsi="Calibri"/>
          <w:b w:val="0"/>
          <w:bCs w:val="0"/>
          <w:color w:val="auto"/>
          <w:sz w:val="24"/>
          <w:szCs w:val="24"/>
          <w:highlight w:val="none"/>
          <w:lang w:val="es-AR"/>
        </w:rPr>
      </w:pPr>
    </w:p>
    <w:p>
      <w:pPr>
        <w:numPr>
          <w:ilvl w:val="0"/>
          <w:numId w:val="0"/>
        </w:numPr>
        <w:tabs>
          <w:tab w:val="left" w:pos="420"/>
        </w:tabs>
        <w:rPr>
          <w:rFonts w:hint="default" w:ascii="Calibri" w:hAnsi="Calibri"/>
          <w:b w:val="0"/>
          <w:bCs w:val="0"/>
          <w:i w:val="0"/>
          <w:iCs w:val="0"/>
          <w:color w:val="auto"/>
          <w:sz w:val="24"/>
          <w:szCs w:val="24"/>
          <w:highlight w:val="none"/>
          <w:lang w:val="es-AR"/>
        </w:rPr>
      </w:pPr>
      <w:r>
        <w:rPr>
          <w:rFonts w:hint="default" w:ascii="Calibri" w:hAnsi="Calibri"/>
          <w:b/>
          <w:bCs/>
          <w:i/>
          <w:iCs/>
          <w:color w:val="auto"/>
          <w:sz w:val="24"/>
          <w:szCs w:val="24"/>
          <w:highlight w:val="none"/>
          <w:lang w:val="es-AR"/>
        </w:rPr>
        <w:t xml:space="preserve">Precio: </w:t>
      </w:r>
      <w:r>
        <w:rPr>
          <w:rFonts w:hint="default" w:ascii="Calibri" w:hAnsi="Calibri"/>
          <w:b w:val="0"/>
          <w:bCs w:val="0"/>
          <w:i w:val="0"/>
          <w:iCs w:val="0"/>
          <w:color w:val="auto"/>
          <w:sz w:val="24"/>
          <w:szCs w:val="24"/>
          <w:highlight w:val="none"/>
          <w:lang w:val="es-AR"/>
        </w:rPr>
        <w:t xml:space="preserve">es la variable por la cual la empresa genera ingresos. </w:t>
      </w:r>
    </w:p>
    <w:p>
      <w:pPr>
        <w:numPr>
          <w:ilvl w:val="0"/>
          <w:numId w:val="0"/>
        </w:numPr>
        <w:tabs>
          <w:tab w:val="left" w:pos="420"/>
        </w:tabs>
        <w:rPr>
          <w:rFonts w:hint="default" w:ascii="Calibri" w:hAnsi="Calibri"/>
          <w:b w:val="0"/>
          <w:bCs w:val="0"/>
          <w:i w:val="0"/>
          <w:iCs w:val="0"/>
          <w:color w:val="auto"/>
          <w:sz w:val="24"/>
          <w:szCs w:val="24"/>
          <w:highlight w:val="none"/>
          <w:lang w:val="es-AR"/>
        </w:rPr>
      </w:pPr>
      <w:r>
        <w:rPr>
          <w:rFonts w:hint="default" w:ascii="Calibri" w:hAnsi="Calibri"/>
          <w:b w:val="0"/>
          <w:bCs w:val="0"/>
          <w:i w:val="0"/>
          <w:iCs w:val="0"/>
          <w:color w:val="auto"/>
          <w:sz w:val="24"/>
          <w:szCs w:val="24"/>
          <w:highlight w:val="none"/>
          <w:lang w:val="es-AR"/>
        </w:rPr>
        <w:tab/>
      </w:r>
      <w:r>
        <w:rPr>
          <w:rFonts w:hint="default" w:ascii="Calibri" w:hAnsi="Calibri"/>
          <w:b w:val="0"/>
          <w:bCs w:val="0"/>
          <w:i w:val="0"/>
          <w:iCs w:val="0"/>
          <w:color w:val="auto"/>
          <w:sz w:val="24"/>
          <w:szCs w:val="24"/>
          <w:highlight w:val="none"/>
          <w:lang w:val="es-AR"/>
        </w:rPr>
        <w:t>En FlexCode, los precios se fijan teniendo en cuenta el mercado, los costos, la competencia.</w:t>
      </w:r>
    </w:p>
    <w:p>
      <w:pPr>
        <w:numPr>
          <w:ilvl w:val="0"/>
          <w:numId w:val="0"/>
        </w:numPr>
        <w:tabs>
          <w:tab w:val="left" w:pos="420"/>
        </w:tabs>
        <w:rPr>
          <w:rFonts w:hint="default" w:ascii="Calibri" w:hAnsi="Calibri"/>
          <w:b w:val="0"/>
          <w:bCs w:val="0"/>
          <w:i w:val="0"/>
          <w:iCs w:val="0"/>
          <w:color w:val="auto"/>
          <w:sz w:val="24"/>
          <w:szCs w:val="24"/>
          <w:highlight w:val="none"/>
          <w:lang w:val="es-AR"/>
        </w:rPr>
      </w:pPr>
    </w:p>
    <w:p>
      <w:pPr>
        <w:numPr>
          <w:ilvl w:val="0"/>
          <w:numId w:val="0"/>
        </w:numPr>
        <w:tabs>
          <w:tab w:val="left" w:pos="420"/>
        </w:tabs>
        <w:rPr>
          <w:rFonts w:hint="default" w:ascii="Calibri" w:hAnsi="Calibri"/>
          <w:b w:val="0"/>
          <w:bCs w:val="0"/>
          <w:i w:val="0"/>
          <w:iCs w:val="0"/>
          <w:color w:val="auto"/>
          <w:sz w:val="24"/>
          <w:szCs w:val="24"/>
          <w:highlight w:val="none"/>
          <w:lang w:val="es-AR"/>
        </w:rPr>
      </w:pPr>
      <w:r>
        <w:rPr>
          <w:rFonts w:hint="default" w:ascii="Calibri" w:hAnsi="Calibri"/>
          <w:b w:val="0"/>
          <w:bCs w:val="0"/>
          <w:i w:val="0"/>
          <w:iCs w:val="0"/>
          <w:color w:val="auto"/>
          <w:sz w:val="24"/>
          <w:szCs w:val="24"/>
          <w:highlight w:val="none"/>
          <w:lang w:val="es-AR"/>
        </w:rPr>
        <w:t xml:space="preserve">Plaza: </w:t>
      </w:r>
    </w:p>
    <w:p>
      <w:pPr>
        <w:numPr>
          <w:ilvl w:val="0"/>
          <w:numId w:val="0"/>
        </w:numPr>
        <w:tabs>
          <w:tab w:val="left" w:pos="420"/>
        </w:tabs>
        <w:rPr>
          <w:rFonts w:hint="default" w:ascii="Calibri" w:hAnsi="Calibri"/>
          <w:b w:val="0"/>
          <w:bCs w:val="0"/>
          <w:i w:val="0"/>
          <w:iCs w:val="0"/>
          <w:color w:val="auto"/>
          <w:sz w:val="24"/>
          <w:szCs w:val="24"/>
          <w:highlight w:val="none"/>
          <w:lang w:val="es-AR"/>
        </w:rPr>
      </w:pPr>
    </w:p>
    <w:p>
      <w:pPr>
        <w:numPr>
          <w:ilvl w:val="0"/>
          <w:numId w:val="0"/>
        </w:numPr>
        <w:tabs>
          <w:tab w:val="left" w:pos="420"/>
        </w:tabs>
        <w:rPr>
          <w:rFonts w:hint="default" w:ascii="Calibri" w:hAnsi="Calibri"/>
          <w:b w:val="0"/>
          <w:bCs w:val="0"/>
          <w:i w:val="0"/>
          <w:iCs w:val="0"/>
          <w:color w:val="auto"/>
          <w:sz w:val="24"/>
          <w:szCs w:val="24"/>
          <w:highlight w:val="none"/>
          <w:lang w:val="es-AR"/>
        </w:rPr>
      </w:pPr>
      <w:r>
        <w:rPr>
          <w:rFonts w:hint="default" w:ascii="Calibri" w:hAnsi="Calibri"/>
          <w:b/>
          <w:bCs/>
          <w:i/>
          <w:iCs/>
          <w:color w:val="auto"/>
          <w:sz w:val="24"/>
          <w:szCs w:val="24"/>
          <w:highlight w:val="none"/>
          <w:lang w:val="es-AR"/>
        </w:rPr>
        <w:t>Promoción:</w:t>
      </w:r>
      <w:r>
        <w:rPr>
          <w:rFonts w:hint="default" w:ascii="Calibri" w:hAnsi="Calibri"/>
          <w:b w:val="0"/>
          <w:bCs w:val="0"/>
          <w:i w:val="0"/>
          <w:iCs w:val="0"/>
          <w:color w:val="auto"/>
          <w:sz w:val="24"/>
          <w:szCs w:val="24"/>
          <w:highlight w:val="none"/>
          <w:lang w:val="es-AR"/>
        </w:rPr>
        <w:t xml:space="preserve"> es la forma en la que las empresas pueden dar a conocer sus productos y de esta manera, satisfacer las necesidades de los consumidores. </w:t>
      </w:r>
    </w:p>
    <w:p>
      <w:pPr>
        <w:numPr>
          <w:ilvl w:val="0"/>
          <w:numId w:val="0"/>
        </w:numPr>
        <w:tabs>
          <w:tab w:val="left" w:pos="420"/>
        </w:tabs>
        <w:rPr>
          <w:rFonts w:hint="default" w:ascii="Calibri" w:hAnsi="Calibri"/>
          <w:b w:val="0"/>
          <w:bCs w:val="0"/>
          <w:i w:val="0"/>
          <w:iCs w:val="0"/>
          <w:color w:val="auto"/>
          <w:sz w:val="24"/>
          <w:szCs w:val="24"/>
          <w:highlight w:val="none"/>
          <w:lang w:val="es-AR"/>
        </w:rPr>
      </w:pPr>
      <w:r>
        <w:rPr>
          <w:rFonts w:hint="default" w:ascii="Calibri" w:hAnsi="Calibri"/>
          <w:b w:val="0"/>
          <w:bCs w:val="0"/>
          <w:i w:val="0"/>
          <w:iCs w:val="0"/>
          <w:color w:val="auto"/>
          <w:sz w:val="24"/>
          <w:szCs w:val="24"/>
          <w:highlight w:val="none"/>
          <w:lang w:val="es-AR"/>
        </w:rPr>
        <w:tab/>
      </w:r>
      <w:r>
        <w:rPr>
          <w:rFonts w:hint="default" w:ascii="Calibri" w:hAnsi="Calibri"/>
          <w:b w:val="0"/>
          <w:bCs w:val="0"/>
          <w:i w:val="0"/>
          <w:iCs w:val="0"/>
          <w:color w:val="auto"/>
          <w:sz w:val="24"/>
          <w:szCs w:val="24"/>
          <w:highlight w:val="none"/>
          <w:lang w:val="es-AR"/>
        </w:rPr>
        <w:t>FlexCode utiliza diferentes herramientas de promoción como, las redes sociales, los medios tradcionales (tv, radio, folleteria), carteles electrónicos y la más efectiva, la promoción de boca en boca.</w:t>
      </w:r>
    </w:p>
    <w:p>
      <w:pPr>
        <w:numPr>
          <w:ilvl w:val="0"/>
          <w:numId w:val="0"/>
        </w:numPr>
        <w:tabs>
          <w:tab w:val="left" w:pos="420"/>
        </w:tabs>
        <w:rPr>
          <w:rFonts w:hint="default" w:ascii="Calibri" w:hAnsi="Calibri"/>
          <w:b/>
          <w:bCs/>
          <w:i/>
          <w:iCs/>
          <w:color w:val="auto"/>
          <w:sz w:val="24"/>
          <w:szCs w:val="24"/>
          <w:highlight w:val="none"/>
          <w:lang w:val="es-AR"/>
        </w:rPr>
      </w:pPr>
    </w:p>
    <w:p>
      <w:pPr>
        <w:numPr>
          <w:ilvl w:val="0"/>
          <w:numId w:val="0"/>
        </w:numPr>
        <w:tabs>
          <w:tab w:val="left" w:pos="420"/>
        </w:tabs>
        <w:rPr>
          <w:rFonts w:hint="default" w:ascii="Calibri" w:hAnsi="Calibri"/>
          <w:b/>
          <w:bCs/>
          <w:i/>
          <w:iCs/>
          <w:color w:val="auto"/>
          <w:sz w:val="24"/>
          <w:szCs w:val="24"/>
          <w:highlight w:val="none"/>
          <w:lang w:val="es-AR"/>
        </w:rPr>
      </w:pPr>
      <w:r>
        <w:rPr>
          <w:rFonts w:hint="default" w:ascii="Calibri" w:hAnsi="Calibri"/>
          <w:b/>
          <w:bCs/>
          <w:i/>
          <w:iCs/>
          <w:color w:val="auto"/>
          <w:sz w:val="24"/>
          <w:szCs w:val="24"/>
          <w:highlight w:val="none"/>
          <w:lang w:val="es-AR"/>
        </w:rPr>
        <w:t>LA MARCA:</w:t>
      </w:r>
    </w:p>
    <w:p>
      <w:pPr>
        <w:numPr>
          <w:ilvl w:val="0"/>
          <w:numId w:val="0"/>
        </w:numPr>
        <w:tabs>
          <w:tab w:val="left" w:pos="420"/>
        </w:tabs>
        <w:rPr>
          <w:rFonts w:hint="default" w:ascii="Calibri" w:hAnsi="Calibri"/>
          <w:b/>
          <w:bCs/>
          <w:i/>
          <w:iCs/>
          <w:color w:val="auto"/>
          <w:sz w:val="24"/>
          <w:szCs w:val="24"/>
          <w:highlight w:val="none"/>
          <w:lang w:val="es-AR"/>
        </w:rPr>
      </w:pPr>
    </w:p>
    <w:p>
      <w:pPr>
        <w:numPr>
          <w:ilvl w:val="0"/>
          <w:numId w:val="0"/>
        </w:numPr>
        <w:tabs>
          <w:tab w:val="left" w:pos="420"/>
        </w:tabs>
        <w:rPr>
          <w:rFonts w:hint="default" w:ascii="Calibri" w:hAnsi="Calibri"/>
          <w:b w:val="0"/>
          <w:bCs w:val="0"/>
          <w:i w:val="0"/>
          <w:iCs w:val="0"/>
          <w:color w:val="auto"/>
          <w:sz w:val="24"/>
          <w:szCs w:val="24"/>
          <w:highlight w:val="none"/>
          <w:lang w:val="es-AR"/>
        </w:rPr>
      </w:pPr>
      <w:r>
        <w:rPr>
          <w:rFonts w:hint="default" w:ascii="Calibri" w:hAnsi="Calibri"/>
          <w:b w:val="0"/>
          <w:bCs w:val="0"/>
          <w:i w:val="0"/>
          <w:iCs w:val="0"/>
          <w:color w:val="auto"/>
          <w:sz w:val="24"/>
          <w:szCs w:val="24"/>
          <w:highlight w:val="none"/>
          <w:lang w:val="es-AR"/>
        </w:rPr>
        <w:tab/>
      </w:r>
      <w:r>
        <w:rPr>
          <w:rFonts w:hint="default" w:ascii="Calibri" w:hAnsi="Calibri"/>
          <w:b w:val="0"/>
          <w:bCs w:val="0"/>
          <w:i w:val="0"/>
          <w:iCs w:val="0"/>
          <w:color w:val="auto"/>
          <w:sz w:val="24"/>
          <w:szCs w:val="24"/>
          <w:highlight w:val="none"/>
          <w:lang w:val="es-AR"/>
        </w:rPr>
        <w:t>La marca es un símbolo que identifica al producto y a la empresa y ayuda a que el producto se ubique en la mente de los consumidores.</w:t>
      </w:r>
    </w:p>
    <w:p>
      <w:pPr>
        <w:numPr>
          <w:ilvl w:val="0"/>
          <w:numId w:val="0"/>
        </w:numPr>
        <w:tabs>
          <w:tab w:val="left" w:pos="420"/>
        </w:tabs>
        <w:rPr>
          <w:rFonts w:hint="default" w:ascii="Calibri" w:hAnsi="Calibri"/>
          <w:b w:val="0"/>
          <w:bCs w:val="0"/>
          <w:i w:val="0"/>
          <w:iCs w:val="0"/>
          <w:color w:val="auto"/>
          <w:sz w:val="24"/>
          <w:szCs w:val="24"/>
          <w:highlight w:val="none"/>
          <w:lang w:val="es-AR"/>
        </w:rPr>
      </w:pPr>
    </w:p>
    <w:p>
      <w:pPr>
        <w:numPr>
          <w:ilvl w:val="0"/>
          <w:numId w:val="0"/>
        </w:numPr>
        <w:tabs>
          <w:tab w:val="left" w:pos="420"/>
        </w:tabs>
        <w:rPr>
          <w:rFonts w:hint="default" w:ascii="Calibri" w:hAnsi="Calibri"/>
          <w:b w:val="0"/>
          <w:bCs w:val="0"/>
          <w:i w:val="0"/>
          <w:iCs w:val="0"/>
          <w:color w:val="auto"/>
          <w:sz w:val="24"/>
          <w:szCs w:val="24"/>
          <w:highlight w:val="none"/>
          <w:lang w:val="es-AR"/>
        </w:rPr>
      </w:pPr>
      <w:r>
        <w:rPr>
          <w:rFonts w:hint="default" w:ascii="Calibri" w:hAnsi="Calibri"/>
          <w:b w:val="0"/>
          <w:bCs w:val="0"/>
          <w:i w:val="0"/>
          <w:iCs w:val="0"/>
          <w:color w:val="auto"/>
          <w:sz w:val="24"/>
          <w:szCs w:val="24"/>
          <w:highlight w:val="none"/>
          <w:lang w:val="es-AR"/>
        </w:rPr>
        <w:t>En este caso, nuestro símbolo de identificación es nuestro logo y nombre de la empresa:</w:t>
      </w:r>
    </w:p>
    <w:p>
      <w:pPr>
        <w:numPr>
          <w:ilvl w:val="0"/>
          <w:numId w:val="0"/>
        </w:numPr>
        <w:tabs>
          <w:tab w:val="left" w:pos="420"/>
        </w:tabs>
        <w:rPr>
          <w:rFonts w:hint="default" w:ascii="Calibri" w:hAnsi="Calibri"/>
          <w:b w:val="0"/>
          <w:bCs w:val="0"/>
          <w:i w:val="0"/>
          <w:iCs w:val="0"/>
          <w:color w:val="auto"/>
          <w:sz w:val="24"/>
          <w:szCs w:val="24"/>
          <w:highlight w:val="none"/>
          <w:lang w:val="es-AR"/>
        </w:rPr>
      </w:pPr>
    </w:p>
    <w:p>
      <w:pPr>
        <w:numPr>
          <w:ilvl w:val="0"/>
          <w:numId w:val="0"/>
        </w:numPr>
        <w:tabs>
          <w:tab w:val="left" w:pos="420"/>
        </w:tabs>
        <w:jc w:val="center"/>
        <w:rPr>
          <w:rFonts w:hint="default" w:ascii="Calibri" w:hAnsi="Calibri"/>
          <w:b w:val="0"/>
          <w:bCs w:val="0"/>
          <w:i w:val="0"/>
          <w:iCs w:val="0"/>
          <w:color w:val="auto"/>
          <w:sz w:val="24"/>
          <w:szCs w:val="24"/>
          <w:highlight w:val="none"/>
          <w:lang w:val="es-AR"/>
        </w:rPr>
      </w:pPr>
      <w:r>
        <w:rPr>
          <w:rFonts w:hint="default" w:ascii="Calibri" w:hAnsi="Calibri"/>
          <w:sz w:val="24"/>
          <w:szCs w:val="24"/>
        </w:rPr>
        <w:drawing>
          <wp:inline distT="0" distB="0" distL="0" distR="0">
            <wp:extent cx="2477135" cy="2468245"/>
            <wp:effectExtent l="0" t="0" r="6985" b="635"/>
            <wp:docPr id="1032" name="Picture 2"/>
            <wp:cNvGraphicFramePr/>
            <a:graphic xmlns:a="http://schemas.openxmlformats.org/drawingml/2006/main">
              <a:graphicData uri="http://schemas.openxmlformats.org/drawingml/2006/picture">
                <pic:pic xmlns:pic="http://schemas.openxmlformats.org/drawingml/2006/picture">
                  <pic:nvPicPr>
                    <pic:cNvPr id="1032" name="Picture 2"/>
                    <pic:cNvPicPr/>
                  </pic:nvPicPr>
                  <pic:blipFill>
                    <a:blip r:embed="rId4" cstate="print"/>
                    <a:srcRect l="17292" t="4961" r="12595" b="16176"/>
                    <a:stretch>
                      <a:fillRect/>
                    </a:stretch>
                  </pic:blipFill>
                  <pic:spPr>
                    <a:xfrm>
                      <a:off x="0" y="0"/>
                      <a:ext cx="2477135" cy="2468245"/>
                    </a:xfrm>
                    <a:prstGeom prst="rect">
                      <a:avLst/>
                    </a:prstGeom>
                    <a:ln>
                      <a:noFill/>
                    </a:ln>
                  </pic:spPr>
                </pic:pic>
              </a:graphicData>
            </a:graphic>
          </wp:inline>
        </w:drawing>
      </w:r>
    </w:p>
    <w:p>
      <w:pPr>
        <w:numPr>
          <w:ilvl w:val="0"/>
          <w:numId w:val="0"/>
        </w:numPr>
        <w:tabs>
          <w:tab w:val="left" w:pos="420"/>
        </w:tabs>
        <w:rPr>
          <w:rFonts w:hint="default" w:ascii="Calibri" w:hAnsi="Calibri"/>
          <w:b w:val="0"/>
          <w:bCs w:val="0"/>
          <w:i w:val="0"/>
          <w:iCs w:val="0"/>
          <w:color w:val="auto"/>
          <w:sz w:val="24"/>
          <w:szCs w:val="24"/>
          <w:highlight w:val="none"/>
          <w:lang w:val="es-AR"/>
        </w:rPr>
      </w:pPr>
    </w:p>
    <w:p>
      <w:pPr>
        <w:numPr>
          <w:ilvl w:val="0"/>
          <w:numId w:val="0"/>
        </w:numPr>
        <w:tabs>
          <w:tab w:val="left" w:pos="420"/>
        </w:tabs>
        <w:rPr>
          <w:rFonts w:hint="default" w:ascii="Calibri" w:hAnsi="Calibri"/>
          <w:b w:val="0"/>
          <w:bCs w:val="0"/>
          <w:i w:val="0"/>
          <w:iCs w:val="0"/>
          <w:color w:val="auto"/>
          <w:sz w:val="24"/>
          <w:szCs w:val="24"/>
          <w:highlight w:val="none"/>
          <w:lang w:val="es-AR"/>
        </w:rPr>
      </w:pPr>
    </w:p>
    <w:p>
      <w:pPr>
        <w:numPr>
          <w:ilvl w:val="0"/>
          <w:numId w:val="0"/>
        </w:numPr>
        <w:tabs>
          <w:tab w:val="left" w:pos="420"/>
        </w:tabs>
        <w:rPr>
          <w:rFonts w:hint="default" w:ascii="Calibri" w:hAnsi="Calibri"/>
          <w:b w:val="0"/>
          <w:bCs w:val="0"/>
          <w:i w:val="0"/>
          <w:iCs w:val="0"/>
          <w:color w:val="auto"/>
          <w:sz w:val="24"/>
          <w:szCs w:val="24"/>
          <w:highlight w:val="none"/>
          <w:lang w:val="es-AR"/>
        </w:rPr>
      </w:pPr>
    </w:p>
    <w:p>
      <w:pPr>
        <w:numPr>
          <w:ilvl w:val="0"/>
          <w:numId w:val="0"/>
        </w:numPr>
        <w:tabs>
          <w:tab w:val="left" w:pos="420"/>
        </w:tabs>
        <w:rPr>
          <w:rFonts w:hint="default" w:ascii="Calibri" w:hAnsi="Calibri"/>
          <w:b w:val="0"/>
          <w:bCs w:val="0"/>
          <w:i w:val="0"/>
          <w:iCs w:val="0"/>
          <w:color w:val="auto"/>
          <w:sz w:val="24"/>
          <w:szCs w:val="24"/>
          <w:highlight w:val="none"/>
          <w:lang w:val="es-AR"/>
        </w:rPr>
      </w:pPr>
    </w:p>
    <w:p>
      <w:pPr>
        <w:numPr>
          <w:ilvl w:val="0"/>
          <w:numId w:val="0"/>
        </w:numPr>
        <w:tabs>
          <w:tab w:val="left" w:pos="420"/>
        </w:tabs>
        <w:rPr>
          <w:rFonts w:hint="default" w:ascii="Calibri" w:hAnsi="Calibri"/>
          <w:b w:val="0"/>
          <w:bCs w:val="0"/>
          <w:i w:val="0"/>
          <w:iCs w:val="0"/>
          <w:color w:val="auto"/>
          <w:sz w:val="24"/>
          <w:szCs w:val="24"/>
          <w:highlight w:val="none"/>
          <w:lang w:val="es-AR"/>
        </w:rPr>
      </w:pPr>
    </w:p>
    <w:p>
      <w:pPr>
        <w:numPr>
          <w:ilvl w:val="0"/>
          <w:numId w:val="0"/>
        </w:numPr>
        <w:tabs>
          <w:tab w:val="left" w:pos="420"/>
        </w:tabs>
        <w:rPr>
          <w:rFonts w:hint="default" w:ascii="Calibri" w:hAnsi="Calibri"/>
          <w:b w:val="0"/>
          <w:bCs w:val="0"/>
          <w:i w:val="0"/>
          <w:iCs w:val="0"/>
          <w:color w:val="auto"/>
          <w:sz w:val="24"/>
          <w:szCs w:val="24"/>
          <w:highlight w:val="none"/>
          <w:lang w:val="es-AR"/>
        </w:rPr>
      </w:pPr>
    </w:p>
    <w:p>
      <w:pPr>
        <w:numPr>
          <w:ilvl w:val="0"/>
          <w:numId w:val="0"/>
        </w:numPr>
        <w:tabs>
          <w:tab w:val="left" w:pos="420"/>
        </w:tabs>
        <w:rPr>
          <w:rFonts w:hint="default" w:ascii="Calibri" w:hAnsi="Calibri"/>
          <w:b w:val="0"/>
          <w:bCs w:val="0"/>
          <w:i w:val="0"/>
          <w:iCs w:val="0"/>
          <w:color w:val="auto"/>
          <w:sz w:val="24"/>
          <w:szCs w:val="24"/>
          <w:highlight w:val="none"/>
          <w:lang w:val="es-AR"/>
        </w:rPr>
      </w:pPr>
    </w:p>
    <w:p>
      <w:pPr>
        <w:numPr>
          <w:ilvl w:val="0"/>
          <w:numId w:val="0"/>
        </w:numPr>
        <w:tabs>
          <w:tab w:val="left" w:pos="420"/>
        </w:tabs>
        <w:rPr>
          <w:rFonts w:hint="default" w:ascii="Calibri" w:hAnsi="Calibri"/>
          <w:b w:val="0"/>
          <w:bCs w:val="0"/>
          <w:i w:val="0"/>
          <w:iCs w:val="0"/>
          <w:color w:val="auto"/>
          <w:sz w:val="24"/>
          <w:szCs w:val="24"/>
          <w:highlight w:val="none"/>
          <w:lang w:val="es-AR"/>
        </w:rPr>
      </w:pPr>
    </w:p>
    <w:p>
      <w:pPr>
        <w:numPr>
          <w:ilvl w:val="0"/>
          <w:numId w:val="0"/>
        </w:numPr>
        <w:tabs>
          <w:tab w:val="left" w:pos="420"/>
        </w:tabs>
        <w:rPr>
          <w:rFonts w:hint="default" w:ascii="Calibri" w:hAnsi="Calibri"/>
          <w:b w:val="0"/>
          <w:bCs w:val="0"/>
          <w:i w:val="0"/>
          <w:iCs w:val="0"/>
          <w:color w:val="auto"/>
          <w:sz w:val="24"/>
          <w:szCs w:val="24"/>
          <w:highlight w:val="none"/>
          <w:lang w:val="es-AR"/>
        </w:rPr>
      </w:pPr>
    </w:p>
    <w:p>
      <w:pPr>
        <w:numPr>
          <w:ilvl w:val="0"/>
          <w:numId w:val="0"/>
        </w:numPr>
        <w:tabs>
          <w:tab w:val="left" w:pos="420"/>
        </w:tabs>
        <w:rPr>
          <w:rFonts w:hint="default" w:ascii="Calibri" w:hAnsi="Calibri"/>
          <w:b w:val="0"/>
          <w:bCs w:val="0"/>
          <w:i w:val="0"/>
          <w:iCs w:val="0"/>
          <w:color w:val="auto"/>
          <w:sz w:val="24"/>
          <w:szCs w:val="24"/>
          <w:highlight w:val="none"/>
          <w:lang w:val="es-AR"/>
        </w:rPr>
      </w:pPr>
    </w:p>
    <w:p>
      <w:pPr>
        <w:numPr>
          <w:ilvl w:val="0"/>
          <w:numId w:val="0"/>
        </w:numPr>
        <w:tabs>
          <w:tab w:val="left" w:pos="420"/>
        </w:tabs>
        <w:rPr>
          <w:rFonts w:hint="default" w:ascii="Calibri" w:hAnsi="Calibri"/>
          <w:b w:val="0"/>
          <w:bCs w:val="0"/>
          <w:color w:val="auto"/>
          <w:sz w:val="24"/>
          <w:szCs w:val="24"/>
          <w:highlight w:val="none"/>
          <w:lang w:val="es-AR"/>
        </w:rPr>
      </w:pPr>
      <w:r>
        <w:rPr>
          <w:rFonts w:hint="default" w:ascii="Calibri" w:hAnsi="Calibri"/>
          <w:b w:val="0"/>
          <w:bCs w:val="0"/>
          <w:color w:val="auto"/>
          <w:sz w:val="24"/>
          <w:szCs w:val="24"/>
          <w:highlight w:val="none"/>
          <w:lang w:val="en-US"/>
        </w:rPr>
        <w:t>Investigación de mercado</w:t>
      </w:r>
    </w:p>
    <w:p>
      <w:pPr>
        <w:numPr>
          <w:ilvl w:val="0"/>
          <w:numId w:val="0"/>
        </w:numPr>
        <w:tabs>
          <w:tab w:val="left" w:pos="420"/>
        </w:tabs>
        <w:rPr>
          <w:rFonts w:hint="default" w:ascii="Calibri" w:hAnsi="Calibri"/>
          <w:b w:val="0"/>
          <w:bCs w:val="0"/>
          <w:color w:val="auto"/>
          <w:sz w:val="24"/>
          <w:szCs w:val="24"/>
          <w:highlight w:val="none"/>
          <w:lang w:val="es-AR"/>
        </w:rPr>
      </w:pPr>
      <w:r>
        <w:rPr>
          <w:rFonts w:hint="default" w:ascii="Calibri" w:hAnsi="Calibri"/>
          <w:b w:val="0"/>
          <w:bCs w:val="0"/>
          <w:color w:val="auto"/>
          <w:sz w:val="24"/>
          <w:szCs w:val="24"/>
          <w:highlight w:val="none"/>
          <w:lang w:val="en-US"/>
        </w:rPr>
        <w:t>Cuantitava</w:t>
      </w:r>
    </w:p>
    <w:p>
      <w:pPr>
        <w:numPr>
          <w:ilvl w:val="0"/>
          <w:numId w:val="0"/>
        </w:numPr>
        <w:tabs>
          <w:tab w:val="left" w:pos="420"/>
        </w:tabs>
        <w:rPr>
          <w:rFonts w:hint="default" w:ascii="Calibri" w:hAnsi="Calibri"/>
          <w:b w:val="0"/>
          <w:bCs w:val="0"/>
          <w:color w:val="auto"/>
          <w:sz w:val="24"/>
          <w:szCs w:val="24"/>
          <w:highlight w:val="none"/>
          <w:lang w:val="es-AR"/>
        </w:rPr>
      </w:pPr>
      <w:r>
        <w:rPr>
          <w:rFonts w:hint="default" w:ascii="Calibri" w:hAnsi="Calibri"/>
          <w:b w:val="0"/>
          <w:bCs w:val="0"/>
          <w:color w:val="auto"/>
          <w:sz w:val="24"/>
          <w:szCs w:val="24"/>
          <w:highlight w:val="none"/>
          <w:lang w:val="en-US"/>
        </w:rPr>
        <w:t>El objetivo principal es obtener datos cuantificable,sobre las preferencias de los consumidores.</w:t>
      </w:r>
    </w:p>
    <w:p>
      <w:pPr>
        <w:numPr>
          <w:ilvl w:val="0"/>
          <w:numId w:val="0"/>
        </w:numPr>
        <w:tabs>
          <w:tab w:val="left" w:pos="420"/>
        </w:tabs>
        <w:rPr>
          <w:rFonts w:hint="default" w:ascii="Calibri" w:hAnsi="Calibri"/>
          <w:b w:val="0"/>
          <w:bCs w:val="0"/>
          <w:color w:val="auto"/>
          <w:sz w:val="24"/>
          <w:szCs w:val="24"/>
          <w:highlight w:val="none"/>
          <w:lang w:val="es-AR"/>
        </w:rPr>
      </w:pPr>
      <w:r>
        <w:rPr>
          <w:rFonts w:hint="default" w:ascii="Calibri" w:hAnsi="Calibri"/>
          <w:b w:val="0"/>
          <w:bCs w:val="0"/>
          <w:color w:val="auto"/>
          <w:sz w:val="24"/>
          <w:szCs w:val="24"/>
          <w:highlight w:val="none"/>
          <w:lang w:val="en-US"/>
        </w:rPr>
        <w:t>*Cómo microempresa en fexcod utilizamos métodos como encuestas en líneas, entrevistas, análisis de datos demográfico y análisis de datos de ventas.</w:t>
      </w:r>
    </w:p>
    <w:p>
      <w:pPr>
        <w:numPr>
          <w:ilvl w:val="0"/>
          <w:numId w:val="0"/>
        </w:numPr>
        <w:tabs>
          <w:tab w:val="left" w:pos="420"/>
        </w:tabs>
        <w:rPr>
          <w:rFonts w:hint="default" w:ascii="Calibri" w:hAnsi="Calibri"/>
          <w:b w:val="0"/>
          <w:bCs w:val="0"/>
          <w:color w:val="auto"/>
          <w:sz w:val="24"/>
          <w:szCs w:val="24"/>
          <w:highlight w:val="none"/>
          <w:lang w:val="es-AR"/>
        </w:rPr>
      </w:pPr>
      <w:r>
        <w:rPr>
          <w:rFonts w:hint="default" w:ascii="Calibri" w:hAnsi="Calibri"/>
          <w:b w:val="0"/>
          <w:bCs w:val="0"/>
          <w:color w:val="auto"/>
          <w:sz w:val="24"/>
          <w:szCs w:val="24"/>
          <w:highlight w:val="none"/>
          <w:lang w:val="en-US"/>
        </w:rPr>
        <w:t>Cualitativa:</w:t>
      </w:r>
    </w:p>
    <w:p>
      <w:pPr>
        <w:numPr>
          <w:ilvl w:val="0"/>
          <w:numId w:val="0"/>
        </w:numPr>
        <w:tabs>
          <w:tab w:val="left" w:pos="420"/>
        </w:tabs>
        <w:rPr>
          <w:rFonts w:hint="default" w:ascii="Calibri" w:hAnsi="Calibri"/>
          <w:b w:val="0"/>
          <w:bCs w:val="0"/>
          <w:color w:val="auto"/>
          <w:sz w:val="24"/>
          <w:szCs w:val="24"/>
          <w:highlight w:val="none"/>
          <w:lang w:val="es-AR"/>
        </w:rPr>
      </w:pPr>
      <w:r>
        <w:rPr>
          <w:rFonts w:hint="default" w:ascii="Calibri" w:hAnsi="Calibri"/>
          <w:b w:val="0"/>
          <w:bCs w:val="0"/>
          <w:color w:val="auto"/>
          <w:sz w:val="24"/>
          <w:szCs w:val="24"/>
          <w:highlight w:val="none"/>
          <w:lang w:val="en-US"/>
        </w:rPr>
        <w:t>Es el objetivo es obtener información descriptiva y subjetiva sobre las necesidades del consumidor incluimos entrevista con los clientes.</w:t>
      </w:r>
    </w:p>
    <w:p>
      <w:pPr>
        <w:numPr>
          <w:ilvl w:val="0"/>
          <w:numId w:val="0"/>
        </w:numPr>
        <w:tabs>
          <w:tab w:val="left" w:pos="420"/>
        </w:tabs>
        <w:rPr>
          <w:rFonts w:hint="default" w:ascii="Calibri" w:hAnsi="Calibri"/>
          <w:b w:val="0"/>
          <w:bCs w:val="0"/>
          <w:color w:val="auto"/>
          <w:sz w:val="24"/>
          <w:szCs w:val="24"/>
          <w:highlight w:val="none"/>
          <w:lang w:val="es-AR"/>
        </w:rPr>
      </w:pPr>
      <w:r>
        <w:rPr>
          <w:rFonts w:hint="default" w:ascii="Calibri" w:hAnsi="Calibri"/>
          <w:b w:val="0"/>
          <w:bCs w:val="0"/>
          <w:color w:val="auto"/>
          <w:sz w:val="24"/>
          <w:szCs w:val="24"/>
          <w:highlight w:val="none"/>
          <w:lang w:val="en-US"/>
        </w:rPr>
        <w:t>Vision:</w:t>
      </w:r>
    </w:p>
    <w:p>
      <w:pPr>
        <w:numPr>
          <w:ilvl w:val="0"/>
          <w:numId w:val="0"/>
        </w:numPr>
        <w:tabs>
          <w:tab w:val="left" w:pos="420"/>
        </w:tabs>
        <w:rPr>
          <w:rFonts w:hint="default" w:ascii="Calibri" w:hAnsi="Calibri"/>
          <w:b w:val="0"/>
          <w:bCs w:val="0"/>
          <w:color w:val="auto"/>
          <w:sz w:val="24"/>
          <w:szCs w:val="24"/>
          <w:highlight w:val="none"/>
          <w:lang w:val="es-AR"/>
        </w:rPr>
      </w:pPr>
      <w:r>
        <w:rPr>
          <w:rFonts w:hint="default" w:ascii="Calibri" w:hAnsi="Calibri"/>
          <w:b w:val="0"/>
          <w:bCs w:val="0"/>
          <w:color w:val="auto"/>
          <w:sz w:val="24"/>
          <w:szCs w:val="24"/>
          <w:highlight w:val="none"/>
          <w:lang w:val="en-US"/>
        </w:rPr>
        <w:t>Nuestra visión como microempresa es ser reconocida como referente en el mercado, brindando servicio innovadores y de calidad, estableciendo relaciones duraderas con nuestros clientes basadas en la confianza.</w:t>
      </w:r>
    </w:p>
    <w:p>
      <w:pPr>
        <w:numPr>
          <w:ilvl w:val="0"/>
          <w:numId w:val="0"/>
        </w:numPr>
        <w:tabs>
          <w:tab w:val="left" w:pos="420"/>
        </w:tabs>
        <w:rPr>
          <w:rFonts w:hint="default" w:ascii="Calibri" w:hAnsi="Calibri"/>
          <w:b w:val="0"/>
          <w:bCs w:val="0"/>
          <w:color w:val="auto"/>
          <w:sz w:val="24"/>
          <w:szCs w:val="24"/>
          <w:highlight w:val="none"/>
          <w:lang w:val="es-AR"/>
        </w:rPr>
      </w:pPr>
      <w:r>
        <w:rPr>
          <w:rFonts w:hint="default" w:ascii="Calibri" w:hAnsi="Calibri"/>
          <w:b w:val="0"/>
          <w:bCs w:val="0"/>
          <w:color w:val="auto"/>
          <w:sz w:val="24"/>
          <w:szCs w:val="24"/>
          <w:highlight w:val="none"/>
          <w:lang w:val="en-US"/>
        </w:rPr>
        <w:t>Ser líderes del mercado formoseño.</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n-US"/>
        </w:rPr>
        <w:t>Objetivo :</w:t>
      </w: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n-US"/>
        </w:rPr>
        <w:t>Proveer soluciones en tecnología innovadoras, buscando permanente la diferencias por la calidad del servicio y la satisfacción del cliente.</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n-US"/>
        </w:rPr>
        <w:t>MISION: La mision es aquello que queremos lograr con nuestra empresa en un tiempo y espacio determinado. Con nuestra micro-empresa conocida como FLEXCOD queremos lograr ofrecer sistemas, aplicaciones y paginas web que se adapten a las necesidades de los clientes. Crear relaciones duraderas con los clientes, basadas en la satisfacción y la confianza. También ofrecer servicios de calidad a un precio justo para el cliente y para nosotros.</w:t>
      </w: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n-US"/>
        </w:rPr>
        <w:t>Ofrecer una experiencia de forma atractiva a los clientes, a través de interfaces de usuarios claras y simples. Y de la misma manera mejorar los productos ya existentes, para responder a las necesidades del mercado.</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n-US"/>
        </w:rPr>
        <w:t xml:space="preserve">MARKETING ESTRATEGICO: realizar el marketing estrategico nos permite analizar los negocios desde lo símbolos competitivos, tanto como desde lo económico y financiero. Para una empresa el marketing estratégico es el hecho de tomar conciencia de que existe un espejo en el cual se debe mirar todos los días. La manera en la que promocionaríamos nuestra Microempresa también seria  a través de nuestros manuales de usuarios, de como se utilizan nuestros sistemas, paginas web y app móviles, también con nuestras carpetas de campo de como nosotros trabajamos en nuestra micro-empresa. </w:t>
      </w:r>
    </w:p>
    <w:p>
      <w:pPr>
        <w:numPr>
          <w:ilvl w:val="0"/>
          <w:numId w:val="0"/>
        </w:numPr>
        <w:tabs>
          <w:tab w:val="left" w:pos="420"/>
        </w:tabs>
        <w:rPr>
          <w:rFonts w:hint="default" w:ascii="Calibri" w:hAnsi="Calibri"/>
          <w:b w:val="0"/>
          <w:bCs w:val="0"/>
          <w:sz w:val="24"/>
          <w:szCs w:val="24"/>
          <w:highlight w:val="none"/>
          <w:lang w:val="es-AR"/>
        </w:rPr>
      </w:pP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n-US"/>
        </w:rPr>
        <w:t>PUBLICIDAD: el mensaje publicitario puede cumplir diferentes funciones de lanzamientos (dar a conocer el producto), memorativa (para que el producto continué en la memoria de la gente), agresiva (destruir a la competencia) y derogativa (para recuperar el mercado perdido).</w:t>
      </w:r>
    </w:p>
    <w:p>
      <w:pPr>
        <w:numPr>
          <w:ilvl w:val="0"/>
          <w:numId w:val="0"/>
        </w:numPr>
        <w:tabs>
          <w:tab w:val="left" w:pos="420"/>
        </w:tabs>
        <w:rPr>
          <w:rFonts w:hint="default" w:ascii="Calibri" w:hAnsi="Calibri"/>
          <w:b w:val="0"/>
          <w:bCs w:val="0"/>
          <w:sz w:val="24"/>
          <w:szCs w:val="24"/>
          <w:highlight w:val="none"/>
          <w:lang w:val="es-AR"/>
        </w:rPr>
      </w:pPr>
      <w:r>
        <w:rPr>
          <w:rFonts w:hint="default" w:ascii="Calibri" w:hAnsi="Calibri"/>
          <w:b w:val="0"/>
          <w:bCs w:val="0"/>
          <w:sz w:val="24"/>
          <w:szCs w:val="24"/>
          <w:highlight w:val="none"/>
          <w:lang w:val="en-US"/>
        </w:rPr>
        <w:t>Algunas estrategias publicitarias que utilizaremos son: crear un vídeo de marketing sobre el uso de nuestros sistemas, anuncios por radios y televisiones, a través de redes sociales.</w:t>
      </w:r>
    </w:p>
    <w:p>
      <w:pPr>
        <w:numPr>
          <w:ilvl w:val="0"/>
          <w:numId w:val="0"/>
        </w:numPr>
        <w:tabs>
          <w:tab w:val="left" w:pos="420"/>
        </w:tabs>
        <w:rPr>
          <w:rFonts w:hint="default" w:ascii="Calibri" w:hAnsi="Calibri"/>
          <w:b w:val="0"/>
          <w:bCs w:val="0"/>
          <w:sz w:val="24"/>
          <w:szCs w:val="24"/>
          <w:highlight w:val="none"/>
          <w:lang w:val="es-AR"/>
        </w:rPr>
      </w:pPr>
    </w:p>
    <w:p>
      <w:pPr>
        <w:rPr>
          <w:b/>
          <w:sz w:val="24"/>
          <w:szCs w:val="24"/>
          <w:lang w:val="es-AR"/>
        </w:rPr>
      </w:pPr>
      <w:r>
        <w:rPr>
          <w:b/>
          <w:sz w:val="24"/>
          <w:szCs w:val="24"/>
          <w:lang w:val="es-AR"/>
        </w:rPr>
        <w:t>PUBLICIDAD:</w:t>
      </w:r>
    </w:p>
    <w:p>
      <w:pPr>
        <w:rPr>
          <w:sz w:val="21"/>
          <w:szCs w:val="21"/>
          <w:lang w:val="es-AR"/>
        </w:rPr>
      </w:pPr>
      <w:r>
        <w:rPr>
          <w:sz w:val="21"/>
          <w:szCs w:val="21"/>
          <w:lang w:val="es-AR"/>
        </w:rPr>
        <w:t>Se denomina así al conjunto de procedimientos utilizados para la difusión del Conocimiento de un producto o servicio, o de una serie de ellos, o de una marca, etc. ya sea para darlo a conocer o para aumentar el interés o el deseo de los clientes potenciales.</w:t>
      </w:r>
    </w:p>
    <w:p>
      <w:pPr>
        <w:rPr>
          <w:sz w:val="21"/>
          <w:szCs w:val="21"/>
          <w:lang w:val="es-AR"/>
        </w:rPr>
      </w:pPr>
      <w:r>
        <w:rPr>
          <w:sz w:val="21"/>
          <w:szCs w:val="21"/>
          <w:lang w:val="es-AR"/>
        </w:rPr>
        <w:t>El principal objetivo que tiene la publicidad es lograr llamar la atención de la gente hacia el producto o servicio.</w:t>
      </w:r>
    </w:p>
    <w:p>
      <w:pPr>
        <w:rPr>
          <w:sz w:val="22"/>
          <w:szCs w:val="22"/>
          <w:lang w:val="es-AR"/>
        </w:rPr>
      </w:pPr>
      <w:r>
        <w:rPr>
          <w:sz w:val="21"/>
          <w:szCs w:val="21"/>
          <w:lang w:val="es-AR"/>
        </w:rPr>
        <w:br w:type="page"/>
      </w:r>
    </w:p>
    <w:p>
      <w:pPr>
        <w:rPr>
          <w:sz w:val="21"/>
          <w:szCs w:val="21"/>
          <w:lang w:val="es-AR"/>
        </w:rPr>
      </w:pPr>
      <w:r>
        <w:rPr>
          <w:sz w:val="21"/>
          <w:szCs w:val="21"/>
          <w:lang w:val="es-AR"/>
        </w:rPr>
        <w:t>Mediante el uso de la publicidad se logra:</w:t>
      </w:r>
    </w:p>
    <w:p>
      <w:pPr>
        <w:rPr>
          <w:sz w:val="21"/>
          <w:szCs w:val="21"/>
          <w:lang w:val="es-AR"/>
        </w:rPr>
      </w:pPr>
      <w:r>
        <w:rPr>
          <w:sz w:val="21"/>
          <w:szCs w:val="21"/>
          <w:lang w:val="es-AR"/>
        </w:rPr>
        <w:t>Informar a los clientes potenciales sobre la existencia del nuevo producto o servicio</w:t>
      </w:r>
    </w:p>
    <w:p>
      <w:pPr>
        <w:rPr>
          <w:sz w:val="21"/>
          <w:szCs w:val="21"/>
          <w:lang w:val="es-AR"/>
        </w:rPr>
      </w:pPr>
      <w:r>
        <w:rPr>
          <w:sz w:val="21"/>
          <w:szCs w:val="21"/>
          <w:lang w:val="es-AR"/>
        </w:rPr>
        <w:t>Dar a conocer a los clientes potenciales las cualidades del producto o servicio</w:t>
      </w:r>
    </w:p>
    <w:p>
      <w:pPr>
        <w:rPr>
          <w:sz w:val="21"/>
          <w:szCs w:val="21"/>
          <w:lang w:val="es-AR"/>
        </w:rPr>
      </w:pPr>
      <w:r>
        <w:rPr>
          <w:sz w:val="21"/>
          <w:szCs w:val="21"/>
          <w:lang w:val="es-AR"/>
        </w:rPr>
        <w:t>Mostrar cómo funciona el producto o servicio</w:t>
      </w:r>
    </w:p>
    <w:p>
      <w:pPr>
        <w:rPr>
          <w:sz w:val="21"/>
          <w:szCs w:val="21"/>
          <w:lang w:val="es-AR"/>
        </w:rPr>
      </w:pPr>
      <w:r>
        <w:rPr>
          <w:sz w:val="21"/>
          <w:szCs w:val="21"/>
          <w:lang w:val="es-AR"/>
        </w:rPr>
        <w:t>Vender más</w:t>
      </w:r>
    </w:p>
    <w:p>
      <w:pPr>
        <w:rPr>
          <w:sz w:val="21"/>
          <w:szCs w:val="21"/>
          <w:lang w:val="es-AR"/>
        </w:rPr>
      </w:pPr>
      <w:r>
        <w:rPr>
          <w:sz w:val="21"/>
          <w:szCs w:val="21"/>
          <w:lang w:val="es-AR"/>
        </w:rPr>
        <w:t>Cuando comienza las actividades una empresa la publicidad estará destinada a dar a conocer la existencia del producto o servicio, e informar sus características.</w:t>
      </w:r>
    </w:p>
    <w:p>
      <w:pPr>
        <w:rPr>
          <w:sz w:val="21"/>
          <w:szCs w:val="21"/>
          <w:lang w:val="es-AR"/>
        </w:rPr>
      </w:pPr>
      <w:r>
        <w:rPr>
          <w:sz w:val="21"/>
          <w:szCs w:val="21"/>
          <w:lang w:val="es-AR"/>
        </w:rPr>
        <w:t>Esta publicidad, llamada de ingreso al mercado, puede ser:</w:t>
      </w:r>
    </w:p>
    <w:p>
      <w:pPr>
        <w:rPr>
          <w:sz w:val="21"/>
          <w:szCs w:val="21"/>
          <w:lang w:val="es-AR"/>
        </w:rPr>
      </w:pPr>
      <w:r>
        <w:rPr>
          <w:sz w:val="21"/>
          <w:szCs w:val="21"/>
          <w:lang w:val="es-AR"/>
        </w:rPr>
        <w:t>-Persuasiva: Por ella se indica al cliente potencial no sólo que el producto o servicio existe mostrando sus principales características, sino que además se insiste en que lo compre.</w:t>
      </w:r>
    </w:p>
    <w:p>
      <w:pPr>
        <w:rPr>
          <w:sz w:val="21"/>
          <w:szCs w:val="21"/>
          <w:lang w:val="es-AR"/>
        </w:rPr>
      </w:pPr>
      <w:r>
        <w:rPr>
          <w:sz w:val="21"/>
          <w:szCs w:val="21"/>
          <w:lang w:val="es-AR"/>
        </w:rPr>
        <w:t>-Competitiva: Por ella se intenta convencer a los clientes potenciales que el producto que se ofrece es mejor que los otros que ya existen en el mercado, para ello se muestran sus ventajas en relación con los demás.</w:t>
      </w:r>
    </w:p>
    <w:p>
      <w:pPr>
        <w:rPr>
          <w:lang w:val="es-AR"/>
        </w:rPr>
      </w:pPr>
    </w:p>
    <w:p>
      <w:pPr>
        <w:rPr>
          <w:b/>
          <w:sz w:val="24"/>
          <w:szCs w:val="24"/>
          <w:lang w:val="es-AR"/>
        </w:rPr>
      </w:pPr>
      <w:r>
        <w:rPr>
          <w:b/>
          <w:sz w:val="24"/>
          <w:szCs w:val="24"/>
          <w:lang w:val="es-AR"/>
        </w:rPr>
        <w:t>ESTRATEGIA</w:t>
      </w:r>
    </w:p>
    <w:p>
      <w:pPr>
        <w:rPr>
          <w:sz w:val="24"/>
          <w:szCs w:val="24"/>
          <w:lang w:val="es-AR"/>
        </w:rPr>
      </w:pPr>
      <w:r>
        <w:rPr>
          <w:sz w:val="24"/>
          <w:szCs w:val="24"/>
          <w:lang w:val="es-AR"/>
        </w:rPr>
        <w:t xml:space="preserve">La estrategia representa el plan de acción que la empresa seguirá para lograr sus objetivos. Implementaremos estrategias tanto en el eje del cliente como en el del producto. </w:t>
      </w:r>
    </w:p>
    <w:p>
      <w:pPr>
        <w:rPr>
          <w:sz w:val="24"/>
          <w:szCs w:val="24"/>
          <w:lang w:val="es-AR"/>
        </w:rPr>
      </w:pPr>
      <w:r>
        <w:rPr>
          <w:sz w:val="24"/>
          <w:szCs w:val="24"/>
          <w:lang w:val="es-AR"/>
        </w:rPr>
        <w:t>En el eje del cliente, llevaremos a cabo una escucha activa para mantener una comunicación efectiva con los clientes potenciales. Esto implicará recopilar información a través de encuestas y proporcionar atención personalizada para brindar soporte específico y resolver problemas de manera eficaz.</w:t>
      </w:r>
    </w:p>
    <w:p>
      <w:pPr>
        <w:rPr>
          <w:sz w:val="24"/>
          <w:szCs w:val="24"/>
          <w:lang w:val="es-AR"/>
        </w:rPr>
      </w:pPr>
      <w:r>
        <w:rPr>
          <w:sz w:val="24"/>
          <w:szCs w:val="24"/>
          <w:lang w:val="es-AR"/>
        </w:rPr>
        <w:t>En lo que respecta al producto, desarrollaremos software que se caracterice por su facilidad de uso, otorgando prioridad a la usabilidad y a una interfaz de usuario intuitiva. Esto permitirá que los usuarios lo utilicen de manera sencilla, sin requerir capacitación previa.</w:t>
      </w:r>
    </w:p>
    <w:p>
      <w:pPr>
        <w:rPr>
          <w:sz w:val="24"/>
          <w:szCs w:val="24"/>
          <w:lang w:val="es-AR"/>
        </w:rPr>
      </w:pPr>
    </w:p>
    <w:p>
      <w:pPr>
        <w:rPr>
          <w:b/>
          <w:sz w:val="24"/>
          <w:szCs w:val="24"/>
          <w:lang w:val="es-AR"/>
        </w:rPr>
      </w:pPr>
      <w:r>
        <w:rPr>
          <w:b/>
          <w:sz w:val="24"/>
          <w:szCs w:val="24"/>
          <w:lang w:val="es-AR"/>
        </w:rPr>
        <w:t>SEGMENTACION</w:t>
      </w:r>
    </w:p>
    <w:p>
      <w:pPr>
        <w:rPr>
          <w:sz w:val="24"/>
          <w:szCs w:val="24"/>
          <w:lang w:val="es-AR"/>
        </w:rPr>
      </w:pPr>
      <w:r>
        <w:rPr>
          <w:sz w:val="24"/>
          <w:szCs w:val="24"/>
          <w:lang w:val="es-AR"/>
        </w:rPr>
        <w:t xml:space="preserve">La segmentación de mercado consiste en dividir el mercado de un bien o ss en categorías o engrupos más pequeños de clientes que tienen uno o más factores en común. </w:t>
      </w:r>
    </w:p>
    <w:p>
      <w:pPr>
        <w:rPr>
          <w:sz w:val="24"/>
          <w:szCs w:val="24"/>
          <w:lang w:val="es-AR"/>
        </w:rPr>
      </w:pPr>
      <w:r>
        <w:rPr>
          <w:sz w:val="24"/>
          <w:szCs w:val="24"/>
          <w:lang w:val="es-AR"/>
        </w:rPr>
        <w:t>Existen varios tipos de segmentación:</w:t>
      </w:r>
    </w:p>
    <w:p>
      <w:pPr>
        <w:pStyle w:val="6"/>
        <w:numPr>
          <w:ilvl w:val="0"/>
          <w:numId w:val="9"/>
        </w:numPr>
        <w:rPr>
          <w:sz w:val="24"/>
          <w:szCs w:val="24"/>
          <w:lang w:val="es-AR"/>
        </w:rPr>
      </w:pPr>
      <w:r>
        <w:rPr>
          <w:sz w:val="24"/>
          <w:szCs w:val="24"/>
          <w:lang w:val="es-AR"/>
        </w:rPr>
        <w:t>Segmentación geográfica – lugar de residencia :  flexCod está posicionada dentro del área central de la provincia para aprovechar la mayor concentración de empresas, negocios y establecimientos de la zona.</w:t>
      </w:r>
    </w:p>
    <w:p>
      <w:pPr>
        <w:pStyle w:val="6"/>
        <w:numPr>
          <w:ilvl w:val="0"/>
          <w:numId w:val="9"/>
        </w:numPr>
        <w:rPr>
          <w:sz w:val="24"/>
          <w:szCs w:val="24"/>
          <w:lang w:val="es-AR"/>
        </w:rPr>
      </w:pPr>
      <w:r>
        <w:rPr>
          <w:sz w:val="24"/>
          <w:szCs w:val="24"/>
          <w:lang w:val="es-AR"/>
        </w:rPr>
        <w:t xml:space="preserve">Segmentación demográfica – Edad : flexCod personaliza tu software según las necesidades y preferencias de diferentes grupos de edad.  Por ejemplo: desarrollar softwares y aplicaciones más intuitivas y fáciles de usar para </w:t>
      </w:r>
      <w:r>
        <w:rPr>
          <w:rFonts w:hint="default"/>
          <w:sz w:val="24"/>
          <w:szCs w:val="24"/>
          <w:lang w:val="es-MX"/>
        </w:rPr>
        <w:t xml:space="preserve">edades </w:t>
      </w:r>
      <w:r>
        <w:rPr>
          <w:sz w:val="24"/>
          <w:szCs w:val="24"/>
          <w:lang w:val="es-AR"/>
        </w:rPr>
        <w:t xml:space="preserve"> </w:t>
      </w:r>
    </w:p>
    <w:p>
      <w:pPr>
        <w:pStyle w:val="6"/>
        <w:numPr>
          <w:ilvl w:val="0"/>
          <w:numId w:val="9"/>
        </w:numPr>
        <w:rPr>
          <w:sz w:val="24"/>
          <w:szCs w:val="24"/>
          <w:lang w:val="es-AR"/>
        </w:rPr>
      </w:pPr>
      <w:r>
        <w:rPr>
          <w:sz w:val="24"/>
          <w:szCs w:val="24"/>
          <w:lang w:val="es-AR"/>
        </w:rPr>
        <w:t>Segmentación socio-económica – Nivel de Ingreso :</w:t>
      </w:r>
      <w:r>
        <w:rPr>
          <w:rFonts w:hint="default"/>
          <w:sz w:val="24"/>
          <w:szCs w:val="24"/>
          <w:lang w:val="es-MX"/>
        </w:rPr>
        <w:t xml:space="preserve"> Nuestra empresa puede ofrecer ajustar el desarrollo de los servicios en función al presupuesto disponible del cliente.</w:t>
      </w:r>
    </w:p>
    <w:p>
      <w:pPr>
        <w:pStyle w:val="6"/>
        <w:numPr>
          <w:numId w:val="0"/>
        </w:numPr>
        <w:ind w:left="420" w:leftChars="0"/>
        <w:rPr>
          <w:sz w:val="24"/>
          <w:szCs w:val="24"/>
          <w:lang w:val="es-AR"/>
        </w:rPr>
      </w:pPr>
    </w:p>
    <w:p>
      <w:pPr>
        <w:ind w:left="420"/>
        <w:rPr>
          <w:sz w:val="24"/>
          <w:szCs w:val="24"/>
          <w:lang w:val="es-AR"/>
        </w:rPr>
      </w:pPr>
    </w:p>
    <w:p>
      <w:pPr>
        <w:ind w:left="420"/>
        <w:rPr>
          <w:sz w:val="24"/>
          <w:szCs w:val="24"/>
          <w:lang w:val="es-AR"/>
        </w:rPr>
      </w:pPr>
    </w:p>
    <w:p>
      <w:pPr>
        <w:ind w:left="420"/>
        <w:rPr>
          <w:sz w:val="24"/>
          <w:szCs w:val="24"/>
          <w:lang w:val="es-AR"/>
        </w:rPr>
      </w:pPr>
    </w:p>
    <w:p>
      <w:pPr>
        <w:ind w:left="420"/>
        <w:rPr>
          <w:sz w:val="24"/>
          <w:szCs w:val="24"/>
          <w:lang w:val="es-AR"/>
        </w:rPr>
      </w:pPr>
    </w:p>
    <w:p>
      <w:pPr>
        <w:ind w:left="420"/>
        <w:rPr>
          <w:sz w:val="24"/>
          <w:szCs w:val="24"/>
          <w:lang w:val="es-AR"/>
        </w:rPr>
      </w:pPr>
    </w:p>
    <w:p>
      <w:pPr>
        <w:ind w:left="420"/>
        <w:rPr>
          <w:sz w:val="24"/>
          <w:szCs w:val="24"/>
          <w:lang w:val="es-AR"/>
        </w:rPr>
      </w:pPr>
    </w:p>
    <w:p>
      <w:pPr>
        <w:rPr>
          <w:b/>
          <w:sz w:val="24"/>
          <w:szCs w:val="24"/>
          <w:lang w:val="es-AR"/>
        </w:rPr>
      </w:pPr>
      <w:r>
        <w:rPr>
          <w:b/>
          <w:sz w:val="24"/>
          <w:szCs w:val="24"/>
          <w:lang w:val="es-AR"/>
        </w:rPr>
        <w:t xml:space="preserve">PSICOLOGIA Y PUBLICIDAD </w:t>
      </w:r>
    </w:p>
    <w:p>
      <w:pPr>
        <w:rPr>
          <w:sz w:val="24"/>
          <w:szCs w:val="24"/>
          <w:lang w:val="es-AR"/>
        </w:rPr>
      </w:pPr>
      <w:r>
        <w:rPr>
          <w:sz w:val="24"/>
          <w:szCs w:val="24"/>
          <w:lang w:val="es-AR"/>
        </w:rPr>
        <w:t>Existen cada vez más un estrecha relación entre la psicología y publicidad. Esta auxilia a la publicidad porque le brinda conocimiento sobre la conducta humana.</w:t>
      </w:r>
    </w:p>
    <w:p>
      <w:pPr>
        <w:rPr>
          <w:sz w:val="24"/>
          <w:szCs w:val="24"/>
          <w:lang w:val="es-AR"/>
        </w:rPr>
      </w:pPr>
      <w:r>
        <w:rPr>
          <w:sz w:val="24"/>
          <w:szCs w:val="24"/>
          <w:lang w:val="es-AR"/>
        </w:rPr>
        <w:t>Este conocimiento es muy impórtate y se debe tener en cuenta si se espera influir en la conducta del consumidor .</w:t>
      </w:r>
    </w:p>
    <w:p>
      <w:pPr>
        <w:rPr>
          <w:sz w:val="24"/>
          <w:szCs w:val="24"/>
          <w:lang w:val="es-AR"/>
        </w:rPr>
      </w:pPr>
      <w:r>
        <w:rPr>
          <w:sz w:val="24"/>
          <w:szCs w:val="24"/>
          <w:lang w:val="es-AR"/>
        </w:rPr>
        <w:t>Para los propósitos publicitarios se apela a los sentidos, por ejemplo a la vista a través de los carteles , al oído a través del jingle, al gusto a través de degustaciones. Por este medio se espera que le receptor asocie la sensación al pto y se vea motivado a comprar</w:t>
      </w:r>
    </w:p>
    <w:p>
      <w:pPr>
        <w:rPr>
          <w:b/>
          <w:sz w:val="24"/>
          <w:szCs w:val="24"/>
          <w:lang w:val="es-AR"/>
        </w:rPr>
      </w:pPr>
      <w:r>
        <w:rPr>
          <w:b/>
          <w:sz w:val="24"/>
          <w:szCs w:val="24"/>
          <w:lang w:val="es-AR"/>
        </w:rPr>
        <w:t>MODALIDAD DE VENTAS</w:t>
      </w:r>
    </w:p>
    <w:p>
      <w:pPr>
        <w:rPr>
          <w:b/>
          <w:sz w:val="24"/>
          <w:szCs w:val="24"/>
          <w:lang w:val="es-AR"/>
        </w:rPr>
      </w:pPr>
      <w:r>
        <w:rPr>
          <w:b/>
          <w:sz w:val="24"/>
          <w:szCs w:val="24"/>
          <w:lang w:val="es-AR"/>
        </w:rPr>
        <w:t xml:space="preserve">FlexCod </w:t>
      </w:r>
    </w:p>
    <w:p>
      <w:pPr>
        <w:rPr>
          <w:b/>
          <w:sz w:val="24"/>
          <w:szCs w:val="24"/>
          <w:lang w:val="es-AR"/>
        </w:rPr>
      </w:pPr>
    </w:p>
    <w:p>
      <w:pPr>
        <w:rPr>
          <w:b/>
          <w:sz w:val="24"/>
          <w:szCs w:val="24"/>
          <w:lang w:val="es-AR"/>
        </w:rPr>
      </w:pPr>
    </w:p>
    <w:p>
      <w:pPr>
        <w:rPr>
          <w:b/>
          <w:sz w:val="24"/>
          <w:szCs w:val="24"/>
          <w:lang w:val="es-AR"/>
        </w:rPr>
      </w:pPr>
    </w:p>
    <w:p>
      <w:pPr>
        <w:rPr>
          <w:sz w:val="24"/>
          <w:szCs w:val="24"/>
          <w:lang w:val="es-AR"/>
        </w:rPr>
      </w:pPr>
    </w:p>
    <w:p>
      <w:pPr>
        <w:rPr>
          <w:b/>
          <w:lang w:val="es-AR"/>
        </w:rPr>
      </w:pPr>
    </w:p>
    <w:p>
      <w:pPr>
        <w:numPr>
          <w:ilvl w:val="0"/>
          <w:numId w:val="0"/>
        </w:numPr>
        <w:tabs>
          <w:tab w:val="left" w:pos="420"/>
        </w:tabs>
        <w:rPr>
          <w:rFonts w:hint="default" w:ascii="Calibri" w:hAnsi="Calibri"/>
          <w:b w:val="0"/>
          <w:bCs w:val="0"/>
          <w:sz w:val="24"/>
          <w:szCs w:val="24"/>
          <w:highlight w:val="none"/>
          <w:lang w:val="es-A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
    <w:nsid w:val="00000001"/>
    <w:multiLevelType w:val="singleLevel"/>
    <w:tmpl w:val="000000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0000002"/>
    <w:multiLevelType w:val="singleLevel"/>
    <w:tmpl w:val="00000002"/>
    <w:lvl w:ilvl="0" w:tentative="0">
      <w:start w:val="1"/>
      <w:numFmt w:val="bullet"/>
      <w:lvlText w:val="☺"/>
      <w:lvlJc w:val="left"/>
      <w:pPr>
        <w:tabs>
          <w:tab w:val="left" w:pos="420"/>
        </w:tabs>
        <w:ind w:left="420" w:leftChars="0" w:hanging="420" w:firstLineChars="0"/>
      </w:pPr>
      <w:rPr>
        <w:rFonts w:hint="default" w:ascii="Arial" w:hAnsi="Arial" w:cs="Arial"/>
        <w:b/>
        <w:bCs/>
      </w:rPr>
    </w:lvl>
  </w:abstractNum>
  <w:abstractNum w:abstractNumId="3">
    <w:nsid w:val="00000003"/>
    <w:multiLevelType w:val="singleLevel"/>
    <w:tmpl w:val="000000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0000004"/>
    <w:multiLevelType w:val="singleLevel"/>
    <w:tmpl w:val="00000004"/>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5">
    <w:nsid w:val="00000005"/>
    <w:multiLevelType w:val="singleLevel"/>
    <w:tmpl w:val="00000005"/>
    <w:lvl w:ilvl="0" w:tentative="0">
      <w:start w:val="1"/>
      <w:numFmt w:val="decimal"/>
      <w:suff w:val="space"/>
      <w:lvlText w:val="%1."/>
      <w:lvlJc w:val="left"/>
    </w:lvl>
  </w:abstractNum>
  <w:abstractNum w:abstractNumId="6">
    <w:nsid w:val="00000006"/>
    <w:multiLevelType w:val="singleLevel"/>
    <w:tmpl w:val="00000006"/>
    <w:lvl w:ilvl="0" w:tentative="0">
      <w:start w:val="1"/>
      <w:numFmt w:val="decimal"/>
      <w:suff w:val="space"/>
      <w:lvlText w:val="%1."/>
      <w:lvlJc w:val="left"/>
    </w:lvl>
  </w:abstractNum>
  <w:abstractNum w:abstractNumId="7">
    <w:nsid w:val="00000007"/>
    <w:multiLevelType w:val="singleLevel"/>
    <w:tmpl w:val="00000007"/>
    <w:lvl w:ilvl="0" w:tentative="0">
      <w:start w:val="1"/>
      <w:numFmt w:val="bullet"/>
      <w:lvlText w:val=""/>
      <w:lvlJc w:val="left"/>
      <w:pPr>
        <w:tabs>
          <w:tab w:val="left" w:pos="420"/>
        </w:tabs>
        <w:ind w:left="420" w:leftChars="0" w:hanging="420" w:firstLineChars="0"/>
      </w:pPr>
      <w:rPr>
        <w:rFonts w:hint="default" w:ascii="Wingdings" w:hAnsi="Wingdings"/>
        <w:b/>
        <w:bCs/>
      </w:rPr>
    </w:lvl>
  </w:abstractNum>
  <w:abstractNum w:abstractNumId="8">
    <w:nsid w:val="32A4013F"/>
    <w:multiLevelType w:val="multilevel"/>
    <w:tmpl w:val="32A4013F"/>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num w:numId="1">
    <w:abstractNumId w:val="7"/>
  </w:num>
  <w:num w:numId="2">
    <w:abstractNumId w:val="4"/>
  </w:num>
  <w:num w:numId="3">
    <w:abstractNumId w:val="6"/>
  </w:num>
  <w:num w:numId="4">
    <w:abstractNumId w:val="3"/>
  </w:num>
  <w:num w:numId="5">
    <w:abstractNumId w:val="1"/>
  </w:num>
  <w:num w:numId="6">
    <w:abstractNumId w:val="5"/>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C204B"/>
    <w:rsid w:val="0D460355"/>
    <w:rsid w:val="41BE218B"/>
    <w:rsid w:val="43990140"/>
    <w:rsid w:val="4584231A"/>
    <w:rsid w:val="46916FD5"/>
    <w:rsid w:val="477A338C"/>
    <w:rsid w:val="4B8A2A36"/>
    <w:rsid w:val="4ECD6411"/>
    <w:rsid w:val="5510109F"/>
    <w:rsid w:val="5908689F"/>
    <w:rsid w:val="721C1292"/>
    <w:rsid w:val="772F7046"/>
    <w:rsid w:val="77816894"/>
    <w:rsid w:val="7E203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SimSun"/>
      <w:lang w:val="en-US" w:eastAsia="zh-CN" w:bidi="ar-SA"/>
    </w:rPr>
  </w:style>
  <w:style w:type="character" w:default="1" w:styleId="2">
    <w:name w:val="Default Paragraph Font"/>
    <w:qFormat/>
    <w:uiPriority w:val="0"/>
  </w:style>
  <w:style w:type="table" w:default="1" w:styleId="3">
    <w:name w:val="Normal Table"/>
    <w:qFormat/>
    <w:uiPriority w:val="0"/>
    <w:tblPr>
      <w:tblCellMar>
        <w:top w:w="0" w:type="dxa"/>
        <w:left w:w="108" w:type="dxa"/>
        <w:bottom w:w="0" w:type="dxa"/>
        <w:right w:w="108" w:type="dxa"/>
      </w:tblCellMar>
    </w:tblPr>
  </w:style>
  <w:style w:type="paragraph" w:styleId="4">
    <w:name w:val="annotation text"/>
    <w:basedOn w:val="1"/>
    <w:uiPriority w:val="0"/>
    <w:pPr>
      <w:jc w:val="left"/>
    </w:p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2414</Words>
  <Characters>13711</Characters>
  <Paragraphs>329</Paragraphs>
  <TotalTime>72</TotalTime>
  <ScaleCrop>false</ScaleCrop>
  <LinksUpToDate>false</LinksUpToDate>
  <CharactersWithSpaces>16516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2023-09-27T23:08:00Z</dcterms:created>
  <dc:creator>Jessica Del Valle</dc:creator>
  <cp:lastModifiedBy>Gamer</cp:lastModifiedBy>
  <dcterms:modified xsi:type="dcterms:W3CDTF">2023-10-27T19:43:47Z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7E184CD1611A414D95CEC770EA7B4063_13</vt:lpwstr>
  </property>
</Properties>
</file>